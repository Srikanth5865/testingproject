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FC" w:rsidRDefault="001650C1" w:rsidP="00C76633">
      <w:pPr>
        <w:pStyle w:val="Heading3"/>
        <w:rPr>
          <w:sz w:val="22"/>
          <w:szCs w:val="22"/>
        </w:rPr>
      </w:pPr>
      <w:r>
        <w:tab/>
      </w:r>
      <w:r>
        <w:tab/>
      </w:r>
      <w:r>
        <w:tab/>
      </w:r>
      <w:r>
        <w:tab/>
      </w:r>
    </w:p>
    <w:p w:rsidR="00E873FC" w:rsidRPr="00A621FC" w:rsidRDefault="001650C1" w:rsidP="003B0A76">
      <w:pPr>
        <w:spacing w:before="60" w:after="60" w:line="200" w:lineRule="atLeast"/>
        <w:jc w:val="center"/>
        <w:rPr>
          <w:rFonts w:ascii="Calibri" w:hAnsi="Calibri" w:cs="Calibri"/>
        </w:rPr>
      </w:pPr>
      <w:proofErr w:type="spellStart"/>
      <w:r>
        <w:rPr>
          <w:rFonts w:ascii="Calibri" w:hAnsi="Calibri" w:cs="Calibri"/>
          <w:b/>
          <w:sz w:val="22"/>
          <w:szCs w:val="22"/>
        </w:rPr>
        <w:t>Srikanth</w:t>
      </w:r>
      <w:r w:rsidR="00823FD5">
        <w:rPr>
          <w:rFonts w:ascii="Calibri" w:hAnsi="Calibri" w:cs="Calibri"/>
          <w:b/>
          <w:sz w:val="22"/>
          <w:szCs w:val="22"/>
        </w:rPr>
        <w:t>.Garnepudi</w:t>
      </w:r>
      <w:proofErr w:type="spellEnd"/>
      <w:r w:rsidR="00823FD5">
        <w:rPr>
          <w:rFonts w:ascii="Calibri" w:hAnsi="Calibri" w:cs="Calibri"/>
          <w:b/>
          <w:sz w:val="22"/>
          <w:szCs w:val="22"/>
        </w:rPr>
        <w:t xml:space="preserve">                                  </w:t>
      </w:r>
      <w:r w:rsidR="00085AC6">
        <w:rPr>
          <w:rFonts w:ascii="Calibri" w:hAnsi="Calibri" w:cs="Calibri"/>
          <w:b/>
        </w:rPr>
        <w:tab/>
      </w:r>
      <w:r w:rsidR="00085AC6">
        <w:rPr>
          <w:rFonts w:ascii="Calibri" w:hAnsi="Calibri" w:cs="Calibri"/>
          <w:b/>
        </w:rPr>
        <w:tab/>
      </w:r>
      <w:r w:rsidR="00085AC6">
        <w:rPr>
          <w:rFonts w:ascii="Calibri" w:hAnsi="Calibri" w:cs="Calibri"/>
          <w:b/>
        </w:rPr>
        <w:tab/>
      </w:r>
      <w:r w:rsidRPr="00A621FC">
        <w:rPr>
          <w:rFonts w:ascii="Calibri" w:hAnsi="Calibri" w:cs="Calibri"/>
          <w:b/>
        </w:rPr>
        <w:t>Email</w:t>
      </w:r>
      <w:r w:rsidRPr="00A621FC">
        <w:rPr>
          <w:rFonts w:ascii="Calibri" w:hAnsi="Calibri" w:cs="Calibri"/>
          <w:b/>
        </w:rPr>
        <w:tab/>
        <w:t xml:space="preserve"> </w:t>
      </w:r>
      <w:proofErr w:type="gramStart"/>
      <w:r w:rsidRPr="00A621FC">
        <w:rPr>
          <w:rFonts w:ascii="Calibri" w:hAnsi="Calibri" w:cs="Calibri"/>
          <w:b/>
        </w:rPr>
        <w:t>:</w:t>
      </w:r>
      <w:proofErr w:type="gramEnd"/>
      <w:r w:rsidR="00BA639F">
        <w:fldChar w:fldCharType="begin"/>
      </w:r>
      <w:r w:rsidR="00BA639F">
        <w:instrText>HYPERLINK "mailto:srikanthgvs1@gmail.com"</w:instrText>
      </w:r>
      <w:r w:rsidR="00BA639F">
        <w:fldChar w:fldCharType="separate"/>
      </w:r>
      <w:r w:rsidR="00590D27" w:rsidRPr="00932DDD">
        <w:rPr>
          <w:rStyle w:val="Hyperlink"/>
          <w:rFonts w:ascii="Calibri" w:hAnsi="Calibri" w:cs="Calibri"/>
        </w:rPr>
        <w:t>srikanthgvs1@gmail.com</w:t>
      </w:r>
      <w:r w:rsidR="00BA639F">
        <w:fldChar w:fldCharType="end"/>
      </w:r>
      <w:r w:rsidRPr="00A621FC">
        <w:rPr>
          <w:rFonts w:ascii="Calibri" w:hAnsi="Calibri" w:cs="Calibri"/>
          <w:b/>
        </w:rPr>
        <w:tab/>
      </w:r>
      <w:r w:rsidR="00BC5E37" w:rsidRPr="00A621FC">
        <w:rPr>
          <w:rFonts w:ascii="Calibri" w:hAnsi="Calibri" w:cs="Calibri"/>
        </w:rPr>
        <w:tab/>
      </w:r>
      <w:r w:rsidR="00BC5E37" w:rsidRPr="00A621FC">
        <w:rPr>
          <w:rFonts w:ascii="Calibri" w:hAnsi="Calibri" w:cs="Calibri"/>
        </w:rPr>
        <w:tab/>
      </w:r>
      <w:r w:rsidR="00BC5E37" w:rsidRPr="00A621FC">
        <w:rPr>
          <w:rFonts w:ascii="Calibri" w:hAnsi="Calibri" w:cs="Calibri"/>
        </w:rPr>
        <w:tab/>
      </w:r>
      <w:r w:rsidR="003012A0">
        <w:rPr>
          <w:rFonts w:ascii="Calibri" w:hAnsi="Calibri" w:cs="Calibri"/>
        </w:rPr>
        <w:t xml:space="preserve">                              </w:t>
      </w:r>
      <w:r w:rsidRPr="00A621FC">
        <w:rPr>
          <w:rFonts w:ascii="Calibri" w:hAnsi="Calibri" w:cs="Calibri"/>
          <w:b/>
        </w:rPr>
        <w:t xml:space="preserve">Mobile  : </w:t>
      </w:r>
      <w:r w:rsidR="00BC5E37" w:rsidRPr="00A621FC">
        <w:rPr>
          <w:rFonts w:ascii="Calibri" w:hAnsi="Calibri" w:cs="Calibri"/>
        </w:rPr>
        <w:t>+</w:t>
      </w:r>
      <w:r w:rsidRPr="00A621FC">
        <w:rPr>
          <w:rFonts w:ascii="Calibri" w:hAnsi="Calibri" w:cs="Calibri"/>
        </w:rPr>
        <w:t>91-</w:t>
      </w:r>
      <w:r w:rsidR="003961D8">
        <w:rPr>
          <w:rFonts w:ascii="Calibri" w:hAnsi="Calibri" w:cs="Calibri"/>
        </w:rPr>
        <w:t>8328363697</w:t>
      </w:r>
    </w:p>
    <w:p w:rsidR="00E873FC" w:rsidRPr="009A72E0" w:rsidRDefault="001650C1" w:rsidP="009A72E0">
      <w:pPr>
        <w:pStyle w:val="Caption"/>
        <w:rPr>
          <w:rFonts w:ascii="Calibri" w:hAnsi="Calibri" w:cs="Calibri"/>
          <w:b/>
          <w:i w:val="0"/>
        </w:rPr>
      </w:pPr>
      <w:r w:rsidRPr="009A72E0">
        <w:rPr>
          <w:rFonts w:ascii="Calibri" w:hAnsi="Calibri" w:cs="Calibri"/>
          <w:b/>
          <w:i w:val="0"/>
        </w:rPr>
        <w:t xml:space="preserve">Career Brief:    </w:t>
      </w:r>
    </w:p>
    <w:p w:rsidR="00201387" w:rsidRPr="00F27FE2" w:rsidRDefault="001650C1" w:rsidP="00F27FE2">
      <w:pPr>
        <w:numPr>
          <w:ilvl w:val="0"/>
          <w:numId w:val="5"/>
        </w:numPr>
        <w:spacing w:before="60" w:after="120" w:line="200" w:lineRule="atLeast"/>
        <w:jc w:val="both"/>
        <w:rPr>
          <w:rFonts w:ascii="Calibri" w:hAnsi="Calibri" w:cs="Calibri"/>
        </w:rPr>
      </w:pPr>
      <w:r w:rsidRPr="00A621FC">
        <w:rPr>
          <w:rFonts w:ascii="Calibri" w:hAnsi="Calibri" w:cs="Calibri"/>
        </w:rPr>
        <w:t xml:space="preserve">Understanding </w:t>
      </w:r>
      <w:r w:rsidR="00933EC1" w:rsidRPr="00A621FC">
        <w:rPr>
          <w:rFonts w:ascii="Calibri" w:hAnsi="Calibri" w:cs="Calibri"/>
        </w:rPr>
        <w:t>Requirements enhance</w:t>
      </w:r>
      <w:r w:rsidR="003A39FA">
        <w:rPr>
          <w:rFonts w:ascii="Calibri" w:hAnsi="Calibri" w:cs="Calibri"/>
        </w:rPr>
        <w:t xml:space="preserve"> existing </w:t>
      </w:r>
      <w:r w:rsidRPr="00A621FC">
        <w:rPr>
          <w:rFonts w:ascii="Calibri" w:hAnsi="Calibri" w:cs="Calibri"/>
        </w:rPr>
        <w:t xml:space="preserve">systems by analyzing business </w:t>
      </w:r>
      <w:r w:rsidRPr="00A621FC">
        <w:rPr>
          <w:rFonts w:ascii="Calibri" w:hAnsi="Calibri" w:cs="Calibri"/>
          <w:bCs/>
        </w:rPr>
        <w:t>objectives</w:t>
      </w:r>
      <w:r w:rsidRPr="00A621FC">
        <w:rPr>
          <w:rFonts w:ascii="Calibri" w:hAnsi="Calibri" w:cs="Calibri"/>
          <w:b/>
          <w:bCs/>
        </w:rPr>
        <w:t>,</w:t>
      </w:r>
      <w:r w:rsidRPr="00A621FC">
        <w:rPr>
          <w:rFonts w:ascii="Calibri" w:hAnsi="Calibri" w:cs="Calibri"/>
        </w:rPr>
        <w:t xml:space="preserve"> preparing an action </w:t>
      </w:r>
      <w:r w:rsidR="00C705D6" w:rsidRPr="00A621FC">
        <w:rPr>
          <w:rFonts w:ascii="Calibri" w:hAnsi="Calibri" w:cs="Calibri"/>
        </w:rPr>
        <w:t>plan,</w:t>
      </w:r>
      <w:r w:rsidRPr="00A621FC">
        <w:rPr>
          <w:rFonts w:ascii="Calibri" w:hAnsi="Calibri" w:cs="Calibri"/>
        </w:rPr>
        <w:t xml:space="preserve"> and </w:t>
      </w:r>
      <w:r w:rsidRPr="00A621FC">
        <w:rPr>
          <w:rFonts w:ascii="Calibri" w:hAnsi="Calibri" w:cs="Calibri"/>
          <w:bCs/>
        </w:rPr>
        <w:t>identifying areas</w:t>
      </w:r>
      <w:r w:rsidRPr="00A621FC">
        <w:rPr>
          <w:rFonts w:ascii="Calibri" w:hAnsi="Calibri" w:cs="Calibri"/>
        </w:rPr>
        <w:t xml:space="preserve"> for modification and improvement </w:t>
      </w:r>
      <w:r w:rsidRPr="00A621FC">
        <w:rPr>
          <w:rFonts w:ascii="Calibri" w:hAnsi="Calibri" w:cs="Calibri"/>
          <w:bCs/>
        </w:rPr>
        <w:t>application development</w:t>
      </w:r>
      <w:r w:rsidRPr="00A621FC">
        <w:rPr>
          <w:rFonts w:ascii="Calibri" w:hAnsi="Calibri" w:cs="Calibri"/>
        </w:rPr>
        <w:t>.</w:t>
      </w:r>
    </w:p>
    <w:p w:rsidR="00E873FC" w:rsidRPr="009A72E0" w:rsidRDefault="001650C1" w:rsidP="009A72E0">
      <w:pPr>
        <w:pStyle w:val="Caption"/>
        <w:rPr>
          <w:rFonts w:ascii="Calibri" w:hAnsi="Calibri" w:cs="Calibri"/>
          <w:b/>
          <w:i w:val="0"/>
        </w:rPr>
      </w:pPr>
      <w:r w:rsidRPr="009A72E0">
        <w:rPr>
          <w:rFonts w:ascii="Calibri" w:hAnsi="Calibri" w:cs="Calibri"/>
          <w:b/>
          <w:i w:val="0"/>
        </w:rPr>
        <w:t xml:space="preserve">Professional Summary:    </w:t>
      </w:r>
      <w:r w:rsidRPr="009A72E0">
        <w:rPr>
          <w:rFonts w:ascii="Calibri" w:hAnsi="Calibri" w:cs="Calibri"/>
          <w:b/>
          <w:i w:val="0"/>
        </w:rPr>
        <w:tab/>
      </w:r>
    </w:p>
    <w:p w:rsidR="00DA6378"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Having</w:t>
      </w:r>
      <w:r w:rsidR="00E35CCD">
        <w:rPr>
          <w:rFonts w:asciiTheme="minorHAnsi" w:hAnsiTheme="minorHAnsi" w:cstheme="minorHAnsi"/>
        </w:rPr>
        <w:t xml:space="preserve"> 7+</w:t>
      </w:r>
      <w:r w:rsidR="00C17E22" w:rsidRPr="00E209EC">
        <w:rPr>
          <w:rFonts w:asciiTheme="minorHAnsi" w:hAnsiTheme="minorHAnsi" w:cstheme="minorHAnsi"/>
        </w:rPr>
        <w:t xml:space="preserve"> Years of experience as a</w:t>
      </w:r>
      <w:r w:rsidR="00A43073" w:rsidRPr="00E209EC">
        <w:rPr>
          <w:rFonts w:asciiTheme="minorHAnsi" w:hAnsiTheme="minorHAnsi" w:cstheme="minorHAnsi"/>
        </w:rPr>
        <w:t xml:space="preserve"> </w:t>
      </w:r>
      <w:r w:rsidR="00A43073" w:rsidRPr="00532D31">
        <w:rPr>
          <w:rFonts w:asciiTheme="minorHAnsi" w:hAnsiTheme="minorHAnsi" w:cstheme="minorHAnsi"/>
          <w:b/>
        </w:rPr>
        <w:t>Full Stack</w:t>
      </w:r>
      <w:r w:rsidR="00C17E22" w:rsidRPr="00532D31">
        <w:rPr>
          <w:rFonts w:asciiTheme="minorHAnsi" w:hAnsiTheme="minorHAnsi" w:cstheme="minorHAnsi"/>
          <w:b/>
        </w:rPr>
        <w:t xml:space="preserve"> software developer</w:t>
      </w:r>
      <w:r w:rsidR="00C17E22" w:rsidRPr="00E209EC">
        <w:rPr>
          <w:rFonts w:asciiTheme="minorHAnsi" w:hAnsiTheme="minorHAnsi" w:cstheme="minorHAnsi"/>
        </w:rPr>
        <w:t xml:space="preserve"> in software design, analysis, development, testing and implementation of web and windows </w:t>
      </w:r>
      <w:r w:rsidR="00912F94" w:rsidRPr="00E209EC">
        <w:rPr>
          <w:rFonts w:asciiTheme="minorHAnsi" w:hAnsiTheme="minorHAnsi" w:cstheme="minorHAnsi"/>
        </w:rPr>
        <w:t>applications</w:t>
      </w:r>
      <w:r w:rsidR="00912F94">
        <w:rPr>
          <w:rFonts w:asciiTheme="minorHAnsi" w:hAnsiTheme="minorHAnsi" w:cstheme="minorHAnsi"/>
        </w:rPr>
        <w:t>.</w:t>
      </w:r>
    </w:p>
    <w:p w:rsidR="00C17E22" w:rsidRDefault="001650C1" w:rsidP="006F535B">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Hands in applicat</w:t>
      </w:r>
      <w:r w:rsidR="00010BA4" w:rsidRPr="00E209EC">
        <w:rPr>
          <w:rFonts w:asciiTheme="minorHAnsi" w:hAnsiTheme="minorHAnsi" w:cstheme="minorHAnsi"/>
        </w:rPr>
        <w:t xml:space="preserve">ion development using </w:t>
      </w:r>
      <w:r w:rsidR="00E262BE" w:rsidRPr="00E209EC">
        <w:rPr>
          <w:rFonts w:asciiTheme="minorHAnsi" w:hAnsiTheme="minorHAnsi" w:cstheme="minorHAnsi"/>
        </w:rPr>
        <w:t xml:space="preserve">C#, </w:t>
      </w:r>
      <w:r w:rsidR="00E262BE" w:rsidRPr="00912F94">
        <w:rPr>
          <w:rFonts w:asciiTheme="minorHAnsi" w:hAnsiTheme="minorHAnsi" w:cstheme="minorHAnsi"/>
          <w:b/>
        </w:rPr>
        <w:t>ASP.NET</w:t>
      </w:r>
      <w:r w:rsidR="009F6026" w:rsidRPr="00912F94">
        <w:rPr>
          <w:rFonts w:asciiTheme="minorHAnsi" w:hAnsiTheme="minorHAnsi" w:cstheme="minorHAnsi"/>
          <w:b/>
        </w:rPr>
        <w:t xml:space="preserve"> CORE</w:t>
      </w:r>
      <w:r w:rsidRPr="00E209EC">
        <w:rPr>
          <w:rFonts w:asciiTheme="minorHAnsi" w:hAnsiTheme="minorHAnsi" w:cstheme="minorHAnsi"/>
        </w:rPr>
        <w:t>,</w:t>
      </w:r>
      <w:r w:rsidR="00FF4A55" w:rsidRPr="00E209EC">
        <w:rPr>
          <w:rFonts w:asciiTheme="minorHAnsi" w:hAnsiTheme="minorHAnsi" w:cstheme="minorHAnsi"/>
        </w:rPr>
        <w:t>ASP.NET MVC,</w:t>
      </w:r>
      <w:r w:rsidR="00C12932" w:rsidRPr="00E209EC">
        <w:rPr>
          <w:rFonts w:asciiTheme="minorHAnsi" w:hAnsiTheme="minorHAnsi" w:cstheme="minorHAnsi"/>
        </w:rPr>
        <w:t>ADO.NET,</w:t>
      </w:r>
      <w:r w:rsidR="009F6026" w:rsidRPr="00E209EC">
        <w:rPr>
          <w:rFonts w:asciiTheme="minorHAnsi" w:hAnsiTheme="minorHAnsi" w:cstheme="minorHAnsi"/>
        </w:rPr>
        <w:t>JQUERY</w:t>
      </w:r>
      <w:r w:rsidR="00FF4A55" w:rsidRPr="00E209EC">
        <w:rPr>
          <w:rFonts w:asciiTheme="minorHAnsi" w:hAnsiTheme="minorHAnsi" w:cstheme="minorHAnsi"/>
        </w:rPr>
        <w:t>,</w:t>
      </w:r>
      <w:r w:rsidR="00C12932" w:rsidRPr="00E209EC">
        <w:rPr>
          <w:rFonts w:asciiTheme="minorHAnsi" w:hAnsiTheme="minorHAnsi" w:cstheme="minorHAnsi"/>
        </w:rPr>
        <w:t xml:space="preserve">and </w:t>
      </w:r>
      <w:r w:rsidR="000F5937" w:rsidRPr="00E209EC">
        <w:rPr>
          <w:rFonts w:asciiTheme="minorHAnsi" w:hAnsiTheme="minorHAnsi" w:cstheme="minorHAnsi"/>
        </w:rPr>
        <w:t>Ajax,CSS,HTML,Bootstrap</w:t>
      </w:r>
      <w:r w:rsidR="000F5937">
        <w:rPr>
          <w:rFonts w:asciiTheme="minorHAnsi" w:hAnsiTheme="minorHAnsi" w:cstheme="minorHAnsi"/>
        </w:rPr>
        <w:t>, Material</w:t>
      </w:r>
      <w:r w:rsidR="00E93419" w:rsidRPr="00E209EC">
        <w:rPr>
          <w:rFonts w:asciiTheme="minorHAnsi" w:hAnsiTheme="minorHAnsi" w:cstheme="minorHAnsi"/>
        </w:rPr>
        <w:t>.</w:t>
      </w:r>
    </w:p>
    <w:p w:rsidR="00912F94" w:rsidRPr="00912F94" w:rsidRDefault="001650C1" w:rsidP="00912F94">
      <w:pPr>
        <w:numPr>
          <w:ilvl w:val="0"/>
          <w:numId w:val="5"/>
        </w:numPr>
        <w:tabs>
          <w:tab w:val="left" w:pos="357"/>
        </w:tabs>
        <w:spacing w:line="200" w:lineRule="atLeast"/>
        <w:rPr>
          <w:rFonts w:asciiTheme="minorHAnsi" w:hAnsiTheme="minorHAnsi" w:cstheme="minorHAnsi"/>
        </w:rPr>
      </w:pPr>
      <w:r>
        <w:rPr>
          <w:rFonts w:asciiTheme="minorHAnsi" w:hAnsiTheme="minorHAnsi" w:cstheme="minorHAnsi"/>
        </w:rPr>
        <w:t xml:space="preserve">Hands on experience on </w:t>
      </w:r>
      <w:r w:rsidRPr="00912F94">
        <w:rPr>
          <w:rFonts w:asciiTheme="minorHAnsi" w:hAnsiTheme="minorHAnsi" w:cstheme="minorHAnsi"/>
          <w:b/>
        </w:rPr>
        <w:t>React</w:t>
      </w:r>
      <w:r w:rsidR="00912F94">
        <w:rPr>
          <w:rFonts w:asciiTheme="minorHAnsi" w:hAnsiTheme="minorHAnsi" w:cstheme="minorHAnsi"/>
          <w:b/>
        </w:rPr>
        <w:t xml:space="preserve"> </w:t>
      </w:r>
      <w:r w:rsidRPr="00912F94">
        <w:rPr>
          <w:rFonts w:asciiTheme="minorHAnsi" w:hAnsiTheme="minorHAnsi" w:cstheme="minorHAnsi"/>
          <w:b/>
        </w:rPr>
        <w:t>JS</w:t>
      </w:r>
      <w:r w:rsidR="00912F94" w:rsidRPr="00912F94">
        <w:rPr>
          <w:rFonts w:asciiTheme="minorHAnsi" w:hAnsiTheme="minorHAnsi" w:cstheme="minorHAnsi"/>
          <w:b/>
        </w:rPr>
        <w:t>, JavaScript</w:t>
      </w:r>
      <w:r>
        <w:rPr>
          <w:rFonts w:asciiTheme="minorHAnsi" w:hAnsiTheme="minorHAnsi" w:cstheme="minorHAnsi"/>
        </w:rPr>
        <w:t>.</w:t>
      </w:r>
    </w:p>
    <w:p w:rsidR="00E209EC" w:rsidRPr="00E209EC" w:rsidRDefault="001650C1" w:rsidP="006F535B">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shd w:val="clear" w:color="auto" w:fill="FFFFFF"/>
        </w:rPr>
        <w:t xml:space="preserve">Hands - on experience in </w:t>
      </w:r>
      <w:r w:rsidRPr="00532D31">
        <w:rPr>
          <w:rFonts w:asciiTheme="minorHAnsi" w:hAnsiTheme="minorHAnsi" w:cstheme="minorHAnsi"/>
          <w:b/>
          <w:shd w:val="clear" w:color="auto" w:fill="FFFFFF"/>
        </w:rPr>
        <w:t xml:space="preserve">Azure Cloud </w:t>
      </w:r>
      <w:r w:rsidR="00933EC1" w:rsidRPr="00532D31">
        <w:rPr>
          <w:rFonts w:asciiTheme="minorHAnsi" w:hAnsiTheme="minorHAnsi" w:cstheme="minorHAnsi"/>
          <w:b/>
          <w:shd w:val="clear" w:color="auto" w:fill="FFFFFF"/>
        </w:rPr>
        <w:t>Services</w:t>
      </w:r>
      <w:r w:rsidR="00933EC1" w:rsidRPr="00E209EC">
        <w:rPr>
          <w:rFonts w:asciiTheme="minorHAnsi" w:hAnsiTheme="minorHAnsi" w:cstheme="minorHAnsi"/>
          <w:shd w:val="clear" w:color="auto" w:fill="FFFFFF"/>
        </w:rPr>
        <w:t xml:space="preserve"> Storage</w:t>
      </w:r>
      <w:r w:rsidRPr="00E209EC">
        <w:rPr>
          <w:rFonts w:asciiTheme="minorHAnsi" w:hAnsiTheme="minorHAnsi" w:cstheme="minorHAnsi"/>
          <w:shd w:val="clear" w:color="auto" w:fill="FFFFFF"/>
        </w:rPr>
        <w:t xml:space="preserve">, Web Apps, Active Directory, Application Insights, Logic Apps, Azure Monitoring, Key Vault, </w:t>
      </w:r>
      <w:r w:rsidR="0048401D">
        <w:rPr>
          <w:rFonts w:asciiTheme="minorHAnsi" w:hAnsiTheme="minorHAnsi" w:cstheme="minorHAnsi"/>
          <w:shd w:val="clear" w:color="auto" w:fill="FFFFFF"/>
        </w:rPr>
        <w:t xml:space="preserve">App </w:t>
      </w:r>
      <w:r w:rsidR="00912F94">
        <w:rPr>
          <w:rFonts w:asciiTheme="minorHAnsi" w:hAnsiTheme="minorHAnsi" w:cstheme="minorHAnsi"/>
          <w:shd w:val="clear" w:color="auto" w:fill="FFFFFF"/>
        </w:rPr>
        <w:t>Configurations,</w:t>
      </w:r>
      <w:r w:rsidR="00912F94" w:rsidRPr="00E209EC">
        <w:rPr>
          <w:rFonts w:asciiTheme="minorHAnsi" w:hAnsiTheme="minorHAnsi" w:cstheme="minorHAnsi"/>
          <w:shd w:val="clear" w:color="auto" w:fill="FFFFFF"/>
        </w:rPr>
        <w:t xml:space="preserve"> Visual</w:t>
      </w:r>
      <w:r w:rsidRPr="00E209EC">
        <w:rPr>
          <w:rFonts w:asciiTheme="minorHAnsi" w:hAnsiTheme="minorHAnsi" w:cstheme="minorHAnsi"/>
          <w:shd w:val="clear" w:color="auto" w:fill="FFFFFF"/>
        </w:rPr>
        <w:t xml:space="preserve"> Studio Online (VSO).</w:t>
      </w:r>
    </w:p>
    <w:p w:rsidR="00E209EC" w:rsidRPr="00E209EC" w:rsidRDefault="001650C1" w:rsidP="006F535B">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shd w:val="clear" w:color="auto" w:fill="FFFFFF"/>
        </w:rPr>
        <w:t>Hands on experience on creating Azure functions</w:t>
      </w:r>
      <w:r w:rsidR="00DA61ED">
        <w:rPr>
          <w:rFonts w:asciiTheme="minorHAnsi" w:hAnsiTheme="minorHAnsi" w:cstheme="minorHAnsi"/>
          <w:shd w:val="clear" w:color="auto" w:fill="FFFFFF"/>
        </w:rPr>
        <w:t>&amp; ARM Templates</w:t>
      </w:r>
      <w:r w:rsidRPr="00E209EC">
        <w:rPr>
          <w:rFonts w:asciiTheme="minorHAnsi" w:hAnsiTheme="minorHAnsi" w:cstheme="minorHAnsi"/>
          <w:shd w:val="clear" w:color="auto" w:fill="FFFFFF"/>
        </w:rPr>
        <w:t>.</w:t>
      </w:r>
    </w:p>
    <w:p w:rsidR="00E209EC" w:rsidRPr="00E209EC" w:rsidRDefault="001650C1" w:rsidP="006F535B">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Expertise in creating the WEBAPI</w:t>
      </w:r>
      <w:r w:rsidRPr="00E209EC">
        <w:rPr>
          <w:rFonts w:asciiTheme="minorHAnsi" w:hAnsiTheme="minorHAnsi" w:cstheme="minorHAnsi"/>
        </w:rPr>
        <w:t>, Web Services.</w:t>
      </w:r>
    </w:p>
    <w:p w:rsidR="00D1426F" w:rsidRPr="00D1426F" w:rsidRDefault="001650C1" w:rsidP="00D1426F">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Hands on experience on Power BI</w:t>
      </w:r>
      <w:r w:rsidR="00D9185A" w:rsidRPr="00E209EC">
        <w:rPr>
          <w:rFonts w:asciiTheme="minorHAnsi" w:hAnsiTheme="minorHAnsi" w:cstheme="minorHAnsi"/>
        </w:rPr>
        <w:t xml:space="preserve"> Reporting</w:t>
      </w:r>
      <w:r w:rsidRPr="00E209EC">
        <w:rPr>
          <w:rFonts w:asciiTheme="minorHAnsi" w:hAnsiTheme="minorHAnsi" w:cstheme="minorHAnsi"/>
        </w:rPr>
        <w:t>.</w:t>
      </w:r>
    </w:p>
    <w:p w:rsidR="00C17E22"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Hands on experience on creating SQL Stored procedures, functions, Indexes etc</w:t>
      </w:r>
      <w:proofErr w:type="gramStart"/>
      <w:r w:rsidRPr="00E209EC">
        <w:rPr>
          <w:rFonts w:asciiTheme="minorHAnsi" w:hAnsiTheme="minorHAnsi" w:cstheme="minorHAnsi"/>
        </w:rPr>
        <w:t>.</w:t>
      </w:r>
      <w:r w:rsidR="00E1070A" w:rsidRPr="00E209EC">
        <w:rPr>
          <w:rFonts w:asciiTheme="minorHAnsi" w:hAnsiTheme="minorHAnsi" w:cstheme="minorHAnsi"/>
        </w:rPr>
        <w:t>.</w:t>
      </w:r>
      <w:proofErr w:type="gramEnd"/>
    </w:p>
    <w:p w:rsidR="005A60C5"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Ex</w:t>
      </w:r>
      <w:r w:rsidR="00C12932" w:rsidRPr="00E209EC">
        <w:rPr>
          <w:rFonts w:asciiTheme="minorHAnsi" w:hAnsiTheme="minorHAnsi" w:cstheme="minorHAnsi"/>
        </w:rPr>
        <w:t xml:space="preserve">tensive experience in using </w:t>
      </w:r>
      <w:r w:rsidR="009F6026" w:rsidRPr="00933EC1">
        <w:rPr>
          <w:rFonts w:asciiTheme="minorHAnsi" w:hAnsiTheme="minorHAnsi" w:cstheme="minorHAnsi"/>
          <w:b/>
        </w:rPr>
        <w:t>TFS, GIT</w:t>
      </w:r>
      <w:r w:rsidR="00C12932" w:rsidRPr="00E209EC">
        <w:rPr>
          <w:rFonts w:asciiTheme="minorHAnsi" w:hAnsiTheme="minorHAnsi" w:cstheme="minorHAnsi"/>
        </w:rPr>
        <w:t>.</w:t>
      </w:r>
    </w:p>
    <w:p w:rsidR="00E1070A"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color w:val="000000"/>
        </w:rPr>
        <w:t xml:space="preserve">Extensive experience in </w:t>
      </w:r>
      <w:r w:rsidRPr="00E209EC">
        <w:rPr>
          <w:rFonts w:asciiTheme="minorHAnsi" w:hAnsiTheme="minorHAnsi" w:cstheme="minorHAnsi"/>
          <w:bCs/>
          <w:color w:val="000000"/>
        </w:rPr>
        <w:t xml:space="preserve">Web App </w:t>
      </w:r>
      <w:r w:rsidRPr="00E209EC">
        <w:rPr>
          <w:rFonts w:asciiTheme="minorHAnsi" w:hAnsiTheme="minorHAnsi" w:cstheme="minorHAnsi"/>
          <w:bCs/>
          <w:color w:val="000000"/>
        </w:rPr>
        <w:t>deployment</w:t>
      </w:r>
      <w:r w:rsidR="00912F94">
        <w:rPr>
          <w:rFonts w:asciiTheme="minorHAnsi" w:hAnsiTheme="minorHAnsi" w:cstheme="minorHAnsi"/>
          <w:bCs/>
          <w:color w:val="000000"/>
        </w:rPr>
        <w:t xml:space="preserve"> </w:t>
      </w:r>
      <w:r w:rsidRPr="00E209EC">
        <w:rPr>
          <w:rFonts w:asciiTheme="minorHAnsi" w:hAnsiTheme="minorHAnsi" w:cstheme="minorHAnsi"/>
          <w:color w:val="000000"/>
        </w:rPr>
        <w:t xml:space="preserve">and </w:t>
      </w:r>
      <w:r w:rsidR="00D1426F" w:rsidRPr="00E209EC">
        <w:rPr>
          <w:rFonts w:asciiTheme="minorHAnsi" w:hAnsiTheme="minorHAnsi" w:cstheme="minorHAnsi"/>
          <w:color w:val="000000"/>
        </w:rPr>
        <w:t>troubleshooting</w:t>
      </w:r>
    </w:p>
    <w:p w:rsidR="007E08B7" w:rsidRPr="00E209EC" w:rsidRDefault="001650C1" w:rsidP="009F6026">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color w:val="000000"/>
        </w:rPr>
        <w:t xml:space="preserve">Extensive experience in integrating </w:t>
      </w:r>
      <w:r w:rsidR="00C12932" w:rsidRPr="00E209EC">
        <w:rPr>
          <w:rFonts w:asciiTheme="minorHAnsi" w:hAnsiTheme="minorHAnsi" w:cstheme="minorHAnsi"/>
          <w:color w:val="000000"/>
        </w:rPr>
        <w:t>Third Party APIS</w:t>
      </w:r>
      <w:r w:rsidRPr="00E209EC">
        <w:rPr>
          <w:rFonts w:asciiTheme="minorHAnsi" w:hAnsiTheme="minorHAnsi" w:cstheme="minorHAnsi"/>
          <w:color w:val="000000"/>
        </w:rPr>
        <w:t>.</w:t>
      </w:r>
    </w:p>
    <w:p w:rsidR="0048401D" w:rsidRPr="00E209EC" w:rsidRDefault="001650C1" w:rsidP="009F6026">
      <w:pPr>
        <w:numPr>
          <w:ilvl w:val="0"/>
          <w:numId w:val="5"/>
        </w:numPr>
        <w:tabs>
          <w:tab w:val="left" w:pos="357"/>
        </w:tabs>
        <w:spacing w:line="200" w:lineRule="atLeast"/>
        <w:rPr>
          <w:rFonts w:asciiTheme="minorHAnsi" w:hAnsiTheme="minorHAnsi" w:cstheme="minorHAnsi"/>
        </w:rPr>
      </w:pPr>
      <w:r>
        <w:rPr>
          <w:rFonts w:asciiTheme="minorHAnsi" w:hAnsiTheme="minorHAnsi" w:cstheme="minorHAnsi"/>
        </w:rPr>
        <w:t>Having good knowledge on Cosmos DB.</w:t>
      </w:r>
    </w:p>
    <w:p w:rsidR="00C929A5" w:rsidRPr="00E209EC" w:rsidRDefault="001650C1" w:rsidP="009F6026">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Having Knowledge on creating CI/CD Pipe line.</w:t>
      </w:r>
    </w:p>
    <w:p w:rsidR="008E7D2F"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 xml:space="preserve">Expert in debugging an application using the </w:t>
      </w:r>
      <w:r w:rsidRPr="00E209EC">
        <w:rPr>
          <w:rFonts w:asciiTheme="minorHAnsi" w:hAnsiTheme="minorHAnsi" w:cstheme="minorHAnsi"/>
        </w:rPr>
        <w:t>debugging tools provided by the Visual Studio.NET IDE</w:t>
      </w:r>
      <w:r w:rsidR="007E08B7" w:rsidRPr="00E209EC">
        <w:rPr>
          <w:rFonts w:asciiTheme="minorHAnsi" w:hAnsiTheme="minorHAnsi" w:cstheme="minorHAnsi"/>
        </w:rPr>
        <w:t>, Visual studio code.</w:t>
      </w:r>
    </w:p>
    <w:p w:rsidR="001834EB"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Functional domain experience involves Financial.</w:t>
      </w:r>
    </w:p>
    <w:p w:rsidR="008E7D2F" w:rsidRPr="00E209EC" w:rsidRDefault="001650C1" w:rsidP="00C17E22">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Ability to learn &amp; develop using new technologies quickly.</w:t>
      </w:r>
    </w:p>
    <w:p w:rsidR="00201387" w:rsidRDefault="001650C1" w:rsidP="009A72E0">
      <w:pPr>
        <w:numPr>
          <w:ilvl w:val="0"/>
          <w:numId w:val="5"/>
        </w:numPr>
        <w:tabs>
          <w:tab w:val="left" w:pos="357"/>
        </w:tabs>
        <w:spacing w:line="200" w:lineRule="atLeast"/>
        <w:rPr>
          <w:rFonts w:asciiTheme="minorHAnsi" w:hAnsiTheme="minorHAnsi" w:cstheme="minorHAnsi"/>
        </w:rPr>
      </w:pPr>
      <w:r w:rsidRPr="00E209EC">
        <w:rPr>
          <w:rFonts w:asciiTheme="minorHAnsi" w:hAnsiTheme="minorHAnsi" w:cstheme="minorHAnsi"/>
        </w:rPr>
        <w:t>Ability to communicate with Clients as well as Management and Teams.</w:t>
      </w:r>
    </w:p>
    <w:p w:rsidR="00F27FE2" w:rsidRDefault="00F27FE2" w:rsidP="00F27FE2">
      <w:pPr>
        <w:tabs>
          <w:tab w:val="left" w:pos="357"/>
        </w:tabs>
        <w:spacing w:line="200" w:lineRule="atLeast"/>
        <w:ind w:left="720"/>
        <w:rPr>
          <w:rFonts w:asciiTheme="minorHAnsi" w:hAnsiTheme="minorHAnsi" w:cstheme="minorHAnsi"/>
        </w:rPr>
      </w:pPr>
    </w:p>
    <w:p w:rsidR="00E873FC" w:rsidRPr="009A72E0" w:rsidRDefault="001650C1" w:rsidP="009A72E0">
      <w:pPr>
        <w:pStyle w:val="Caption"/>
        <w:rPr>
          <w:rFonts w:ascii="Calibri" w:hAnsi="Calibri" w:cs="Calibri"/>
          <w:b/>
          <w:bCs/>
          <w:i w:val="0"/>
        </w:rPr>
      </w:pPr>
      <w:r w:rsidRPr="009A72E0">
        <w:rPr>
          <w:rFonts w:ascii="Calibri" w:hAnsi="Calibri" w:cs="Calibri"/>
          <w:b/>
          <w:i w:val="0"/>
        </w:rPr>
        <w:t>E</w:t>
      </w:r>
      <w:r w:rsidRPr="009A72E0">
        <w:rPr>
          <w:rFonts w:ascii="Calibri" w:hAnsi="Calibri" w:cs="Calibri"/>
          <w:b/>
          <w:i w:val="0"/>
        </w:rPr>
        <w:t xml:space="preserve">ducational Profile:    </w:t>
      </w:r>
      <w:r w:rsidRPr="009A72E0">
        <w:rPr>
          <w:rFonts w:ascii="Calibri" w:hAnsi="Calibri" w:cs="Calibri"/>
          <w:b/>
          <w:i w:val="0"/>
        </w:rPr>
        <w:tab/>
      </w:r>
    </w:p>
    <w:p w:rsidR="00E873FC" w:rsidRDefault="001650C1" w:rsidP="002972A4">
      <w:pPr>
        <w:numPr>
          <w:ilvl w:val="1"/>
          <w:numId w:val="3"/>
        </w:numPr>
        <w:tabs>
          <w:tab w:val="left" w:pos="720"/>
        </w:tabs>
        <w:spacing w:before="240" w:after="240" w:line="200" w:lineRule="atLeast"/>
        <w:ind w:left="714" w:hanging="357"/>
        <w:rPr>
          <w:rFonts w:cs="Verdana"/>
          <w:bCs/>
        </w:rPr>
      </w:pPr>
      <w:r w:rsidRPr="008E7D2F">
        <w:rPr>
          <w:rFonts w:cs="Verdana"/>
          <w:bCs/>
        </w:rPr>
        <w:t xml:space="preserve">Master </w:t>
      </w:r>
      <w:r w:rsidRPr="008E7D2F">
        <w:rPr>
          <w:rFonts w:ascii="Calibri" w:hAnsi="Calibri" w:cs="Calibri"/>
          <w:bCs/>
        </w:rPr>
        <w:t>of Computer Applications</w:t>
      </w:r>
      <w:r w:rsidRPr="008E7D2F">
        <w:rPr>
          <w:rFonts w:ascii="Calibri" w:hAnsi="Calibri" w:cs="Calibri"/>
        </w:rPr>
        <w:t xml:space="preserve"> from</w:t>
      </w:r>
      <w:r w:rsidR="00A258F3">
        <w:rPr>
          <w:rFonts w:ascii="Calibri" w:hAnsi="Calibri" w:cs="Calibri"/>
        </w:rPr>
        <w:t xml:space="preserve"> </w:t>
      </w:r>
      <w:r w:rsidR="00942426" w:rsidRPr="008E7D2F">
        <w:rPr>
          <w:rFonts w:ascii="Calibri" w:hAnsi="Calibri" w:cs="Calibri"/>
          <w:bCs/>
        </w:rPr>
        <w:t>Acharya Nagarjuna University in 2011</w:t>
      </w:r>
      <w:r w:rsidRPr="008E7D2F">
        <w:rPr>
          <w:rFonts w:ascii="Calibri" w:hAnsi="Calibri" w:cs="Calibri"/>
          <w:b/>
          <w:bCs/>
        </w:rPr>
        <w:t>.</w:t>
      </w:r>
    </w:p>
    <w:p w:rsidR="00D34D21" w:rsidRDefault="001650C1" w:rsidP="009A72E0">
      <w:pPr>
        <w:pStyle w:val="Caption"/>
        <w:rPr>
          <w:rFonts w:ascii="Calibri" w:hAnsi="Calibri" w:cs="Calibri"/>
          <w:b/>
          <w:i w:val="0"/>
        </w:rPr>
      </w:pPr>
      <w:bookmarkStart w:id="0" w:name="OLE_LINK1"/>
      <w:bookmarkStart w:id="1" w:name="OLE_LINK2"/>
      <w:r w:rsidRPr="009A72E0">
        <w:rPr>
          <w:rFonts w:ascii="Calibri" w:hAnsi="Calibri" w:cs="Calibri"/>
          <w:b/>
          <w:bCs/>
          <w:i w:val="0"/>
        </w:rPr>
        <w:t>Professional</w:t>
      </w:r>
      <w:r w:rsidRPr="009A72E0">
        <w:rPr>
          <w:rFonts w:ascii="Calibri" w:hAnsi="Calibri" w:cs="Calibri"/>
          <w:b/>
          <w:i w:val="0"/>
        </w:rPr>
        <w:t xml:space="preserve"> Experience:   </w:t>
      </w:r>
    </w:p>
    <w:p w:rsidR="007C790D" w:rsidRPr="007C790D" w:rsidRDefault="00A417B9" w:rsidP="009A72E0">
      <w:pPr>
        <w:numPr>
          <w:ilvl w:val="0"/>
          <w:numId w:val="8"/>
        </w:numPr>
        <w:tabs>
          <w:tab w:val="left" w:pos="357"/>
        </w:tabs>
        <w:spacing w:before="120" w:after="120" w:line="200" w:lineRule="atLeast"/>
        <w:rPr>
          <w:rFonts w:cs="Verdana"/>
          <w:bCs/>
        </w:rPr>
      </w:pPr>
      <w:r>
        <w:rPr>
          <w:rFonts w:ascii="Calibri" w:hAnsi="Calibri" w:cs="Calibri"/>
        </w:rPr>
        <w:t>Worked</w:t>
      </w:r>
      <w:r w:rsidR="001650C1">
        <w:rPr>
          <w:rFonts w:ascii="Calibri" w:hAnsi="Calibri" w:cs="Calibri"/>
        </w:rPr>
        <w:t xml:space="preserve"> as a Module Lead in </w:t>
      </w:r>
      <w:r w:rsidR="00781822">
        <w:rPr>
          <w:rFonts w:ascii="Calibri" w:hAnsi="Calibri" w:cs="Calibri"/>
        </w:rPr>
        <w:t>Mind tree</w:t>
      </w:r>
      <w:r w:rsidR="001650C1">
        <w:rPr>
          <w:rFonts w:ascii="Calibri" w:hAnsi="Calibri" w:cs="Calibri"/>
        </w:rPr>
        <w:t xml:space="preserve"> </w:t>
      </w:r>
      <w:r w:rsidR="00207E1B">
        <w:rPr>
          <w:rFonts w:ascii="Calibri" w:hAnsi="Calibri" w:cs="Calibri"/>
        </w:rPr>
        <w:t>limited</w:t>
      </w:r>
      <w:r w:rsidR="001650C1">
        <w:rPr>
          <w:rFonts w:ascii="Calibri" w:hAnsi="Calibri" w:cs="Calibri"/>
        </w:rPr>
        <w:t xml:space="preserve"> from Aug 2019 to </w:t>
      </w:r>
      <w:r w:rsidR="00207E1B">
        <w:rPr>
          <w:rFonts w:ascii="Calibri" w:hAnsi="Calibri" w:cs="Calibri"/>
        </w:rPr>
        <w:t>Feb 2021</w:t>
      </w:r>
      <w:r w:rsidR="001650C1">
        <w:rPr>
          <w:rFonts w:ascii="Calibri" w:hAnsi="Calibri" w:cs="Calibri"/>
        </w:rPr>
        <w:t>.</w:t>
      </w:r>
    </w:p>
    <w:p w:rsidR="00E873FC" w:rsidRPr="007C790D" w:rsidRDefault="001650C1" w:rsidP="009A72E0">
      <w:pPr>
        <w:numPr>
          <w:ilvl w:val="0"/>
          <w:numId w:val="8"/>
        </w:numPr>
        <w:tabs>
          <w:tab w:val="left" w:pos="357"/>
        </w:tabs>
        <w:spacing w:before="120" w:after="120" w:line="200" w:lineRule="atLeast"/>
        <w:rPr>
          <w:rFonts w:cs="Verdana"/>
          <w:bCs/>
        </w:rPr>
      </w:pPr>
      <w:r>
        <w:rPr>
          <w:rFonts w:ascii="Calibri" w:hAnsi="Calibri" w:cs="Calibri"/>
        </w:rPr>
        <w:t>Worked</w:t>
      </w:r>
      <w:r w:rsidR="00D34D21" w:rsidRPr="008E7D2F">
        <w:rPr>
          <w:rFonts w:ascii="Calibri" w:hAnsi="Calibri" w:cs="Calibri"/>
        </w:rPr>
        <w:t xml:space="preserve"> as </w:t>
      </w:r>
      <w:r w:rsidR="00D34D21" w:rsidRPr="008E7D2F">
        <w:rPr>
          <w:rFonts w:ascii="Calibri" w:hAnsi="Calibri" w:cs="Calibri"/>
          <w:bCs/>
        </w:rPr>
        <w:t>Software Developer</w:t>
      </w:r>
      <w:r w:rsidR="00D34D21" w:rsidRPr="008E7D2F">
        <w:rPr>
          <w:rFonts w:ascii="Calibri" w:hAnsi="Calibri" w:cs="Calibri"/>
        </w:rPr>
        <w:t xml:space="preserve"> in </w:t>
      </w:r>
      <w:proofErr w:type="spellStart"/>
      <w:r w:rsidR="00D34D21" w:rsidRPr="008E7D2F">
        <w:rPr>
          <w:rFonts w:ascii="Calibri" w:hAnsi="Calibri" w:cs="Calibri"/>
        </w:rPr>
        <w:t>Karvy</w:t>
      </w:r>
      <w:proofErr w:type="spellEnd"/>
      <w:r w:rsidR="00D34D21" w:rsidRPr="008E7D2F">
        <w:rPr>
          <w:rFonts w:ascii="Calibri" w:hAnsi="Calibri" w:cs="Calibri"/>
        </w:rPr>
        <w:t xml:space="preserve"> </w:t>
      </w:r>
      <w:r w:rsidR="00010BA4">
        <w:rPr>
          <w:rFonts w:ascii="Calibri" w:hAnsi="Calibri" w:cs="Calibri"/>
        </w:rPr>
        <w:t>Fin</w:t>
      </w:r>
      <w:r w:rsidR="00D34D21" w:rsidRPr="008E7D2F">
        <w:rPr>
          <w:rFonts w:ascii="Calibri" w:hAnsi="Calibri" w:cs="Calibri"/>
        </w:rPr>
        <w:t>T</w:t>
      </w:r>
      <w:r w:rsidR="00010BA4">
        <w:rPr>
          <w:rFonts w:ascii="Calibri" w:hAnsi="Calibri" w:cs="Calibri"/>
        </w:rPr>
        <w:t xml:space="preserve">ech </w:t>
      </w:r>
      <w:r w:rsidR="00814ECA">
        <w:rPr>
          <w:rFonts w:ascii="Calibri" w:hAnsi="Calibri" w:cs="Calibri"/>
        </w:rPr>
        <w:t>PVT</w:t>
      </w:r>
      <w:r w:rsidR="00D34D21" w:rsidRPr="008E7D2F">
        <w:rPr>
          <w:rFonts w:ascii="Calibri" w:hAnsi="Calibri" w:cs="Calibri"/>
        </w:rPr>
        <w:t xml:space="preserve"> Ltd</w:t>
      </w:r>
      <w:r w:rsidR="00814ECA">
        <w:rPr>
          <w:rFonts w:ascii="Calibri" w:hAnsi="Calibri" w:cs="Calibri"/>
        </w:rPr>
        <w:t xml:space="preserve"> </w:t>
      </w:r>
      <w:r w:rsidR="00D34D21" w:rsidRPr="008E7D2F">
        <w:rPr>
          <w:rFonts w:ascii="Calibri" w:hAnsi="Calibri" w:cs="Calibri"/>
        </w:rPr>
        <w:t xml:space="preserve">from </w:t>
      </w:r>
      <w:r w:rsidR="00D3762C">
        <w:rPr>
          <w:rFonts w:ascii="Calibri" w:hAnsi="Calibri" w:cs="Calibri"/>
        </w:rPr>
        <w:t>Feb</w:t>
      </w:r>
      <w:r w:rsidR="00D34D21" w:rsidRPr="008E7D2F">
        <w:rPr>
          <w:rFonts w:ascii="Calibri" w:hAnsi="Calibri" w:cs="Calibri"/>
        </w:rPr>
        <w:t xml:space="preserve"> 201</w:t>
      </w:r>
      <w:r w:rsidR="00D3762C">
        <w:rPr>
          <w:rFonts w:ascii="Calibri" w:hAnsi="Calibri" w:cs="Calibri"/>
        </w:rPr>
        <w:t xml:space="preserve">5to </w:t>
      </w:r>
      <w:r>
        <w:rPr>
          <w:rFonts w:ascii="Calibri" w:hAnsi="Calibri" w:cs="Calibri"/>
        </w:rPr>
        <w:t>Aug</w:t>
      </w:r>
      <w:r w:rsidR="00820E1F">
        <w:rPr>
          <w:rFonts w:ascii="Calibri" w:hAnsi="Calibri" w:cs="Calibri"/>
        </w:rPr>
        <w:t xml:space="preserve"> 2nd</w:t>
      </w:r>
      <w:r>
        <w:rPr>
          <w:rFonts w:ascii="Calibri" w:hAnsi="Calibri" w:cs="Calibri"/>
        </w:rPr>
        <w:t xml:space="preserve"> 2019</w:t>
      </w:r>
      <w:r w:rsidR="00D3762C">
        <w:rPr>
          <w:rFonts w:ascii="Calibri" w:hAnsi="Calibri" w:cs="Calibri"/>
        </w:rPr>
        <w:t>.</w:t>
      </w:r>
    </w:p>
    <w:bookmarkEnd w:id="0"/>
    <w:bookmarkEnd w:id="1"/>
    <w:p w:rsidR="008E7D2F" w:rsidRPr="009F2FEE" w:rsidRDefault="001650C1" w:rsidP="00134ABF">
      <w:pPr>
        <w:numPr>
          <w:ilvl w:val="0"/>
          <w:numId w:val="8"/>
        </w:numPr>
        <w:tabs>
          <w:tab w:val="left" w:pos="357"/>
        </w:tabs>
        <w:spacing w:before="120" w:after="120" w:line="200" w:lineRule="atLeast"/>
        <w:rPr>
          <w:rFonts w:cs="Verdana"/>
          <w:bCs/>
        </w:rPr>
      </w:pPr>
      <w:r>
        <w:rPr>
          <w:rFonts w:ascii="Calibri" w:hAnsi="Calibri" w:cs="Calibri"/>
          <w:bCs/>
        </w:rPr>
        <w:t xml:space="preserve">Worked as a Software Engineer for TAAM Business Services PVT Ltd from May </w:t>
      </w:r>
      <w:r w:rsidR="00043120">
        <w:rPr>
          <w:rFonts w:ascii="Calibri" w:hAnsi="Calibri" w:cs="Calibri"/>
          <w:bCs/>
        </w:rPr>
        <w:t>2013 to April</w:t>
      </w:r>
      <w:r w:rsidR="00A177A2">
        <w:rPr>
          <w:rFonts w:ascii="Calibri" w:hAnsi="Calibri" w:cs="Calibri"/>
          <w:bCs/>
        </w:rPr>
        <w:t xml:space="preserve"> 2014</w:t>
      </w:r>
      <w:r>
        <w:rPr>
          <w:rFonts w:ascii="Calibri" w:hAnsi="Calibri" w:cs="Calibri"/>
          <w:bCs/>
        </w:rPr>
        <w:t>.</w:t>
      </w:r>
    </w:p>
    <w:p w:rsidR="00745265" w:rsidRDefault="00745265" w:rsidP="00745265">
      <w:pPr>
        <w:spacing w:line="200" w:lineRule="atLeast"/>
        <w:rPr>
          <w:rFonts w:cs="Verdana"/>
          <w:bCs/>
        </w:rPr>
      </w:pPr>
    </w:p>
    <w:p w:rsidR="002D2523" w:rsidRDefault="001650C1" w:rsidP="00781822">
      <w:pPr>
        <w:spacing w:line="200" w:lineRule="atLeast"/>
        <w:rPr>
          <w:rFonts w:ascii="Calibri" w:hAnsi="Calibri" w:cs="Calibri"/>
          <w:b/>
          <w:bCs/>
        </w:rPr>
      </w:pPr>
      <w:r w:rsidRPr="00960C9A">
        <w:rPr>
          <w:rFonts w:ascii="Calibri" w:hAnsi="Calibri" w:cs="Calibri"/>
          <w:b/>
          <w:bCs/>
        </w:rPr>
        <w:t>Pro</w:t>
      </w:r>
      <w:r>
        <w:rPr>
          <w:rFonts w:ascii="Calibri" w:hAnsi="Calibri" w:cs="Calibri"/>
          <w:b/>
          <w:bCs/>
        </w:rPr>
        <w:t>ject 1</w:t>
      </w:r>
    </w:p>
    <w:p w:rsidR="002D2523" w:rsidRDefault="001650C1" w:rsidP="002D2523">
      <w:pPr>
        <w:spacing w:line="200" w:lineRule="atLeast"/>
        <w:rPr>
          <w:rFonts w:ascii="Calibri" w:hAnsi="Calibri" w:cs="Calibri"/>
          <w:b/>
          <w:bCs/>
          <w:sz w:val="32"/>
          <w:szCs w:val="32"/>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sz w:val="32"/>
          <w:szCs w:val="32"/>
        </w:rPr>
        <w:t>Azure Sight Monitoring</w:t>
      </w:r>
    </w:p>
    <w:p w:rsidR="002D2523" w:rsidRPr="00143573" w:rsidRDefault="002D2523" w:rsidP="002D2523">
      <w:pPr>
        <w:spacing w:line="200" w:lineRule="atLeast"/>
        <w:rPr>
          <w:rFonts w:ascii="Calibri" w:hAnsi="Calibri" w:cs="Calibri"/>
          <w:b/>
          <w:bCs/>
          <w:sz w:val="32"/>
          <w:szCs w:val="32"/>
        </w:rPr>
      </w:pPr>
    </w:p>
    <w:p w:rsidR="002D2523" w:rsidRDefault="001650C1" w:rsidP="002D2523">
      <w:pPr>
        <w:spacing w:line="200" w:lineRule="atLeast"/>
        <w:rPr>
          <w:rFonts w:ascii="Calibri" w:hAnsi="Calibri" w:cs="Calibri"/>
          <w:bCs/>
        </w:rPr>
      </w:pPr>
      <w:r w:rsidRPr="00201387">
        <w:rPr>
          <w:rFonts w:ascii="Calibri" w:hAnsi="Calibri" w:cs="Calibri"/>
          <w:b/>
          <w:bCs/>
        </w:rPr>
        <w:t>Technical Environment:</w:t>
      </w:r>
      <w:r>
        <w:rPr>
          <w:rFonts w:ascii="Calibri" w:hAnsi="Calibri" w:cs="Calibri"/>
          <w:bCs/>
        </w:rPr>
        <w:t xml:space="preserve"> React </w:t>
      </w:r>
      <w:r w:rsidR="00A021F0">
        <w:rPr>
          <w:rFonts w:ascii="Calibri" w:hAnsi="Calibri" w:cs="Calibri"/>
          <w:bCs/>
        </w:rPr>
        <w:t>JS,</w:t>
      </w:r>
      <w:r>
        <w:rPr>
          <w:rFonts w:ascii="Calibri" w:hAnsi="Calibri" w:cs="Calibri"/>
          <w:bCs/>
        </w:rPr>
        <w:t xml:space="preserve"> Web API core, Azure</w:t>
      </w:r>
      <w:r w:rsidR="00B970A3">
        <w:rPr>
          <w:rFonts w:ascii="Calibri" w:hAnsi="Calibri" w:cs="Calibri"/>
          <w:bCs/>
        </w:rPr>
        <w:t>, SQL Server</w:t>
      </w:r>
    </w:p>
    <w:p w:rsidR="002D2523" w:rsidRDefault="001650C1" w:rsidP="002D2523">
      <w:pPr>
        <w:spacing w:line="200" w:lineRule="atLeast"/>
        <w:rPr>
          <w:rFonts w:ascii="Calibri" w:hAnsi="Calibri" w:cs="Calibri"/>
          <w:b/>
          <w:bCs/>
        </w:rPr>
      </w:pPr>
      <w:r w:rsidRPr="003A143B">
        <w:rPr>
          <w:rFonts w:ascii="Calibri" w:hAnsi="Calibri" w:cs="Calibri"/>
          <w:b/>
          <w:bCs/>
        </w:rPr>
        <w:t xml:space="preserve">Description: </w:t>
      </w:r>
    </w:p>
    <w:p w:rsidR="002D2523" w:rsidRDefault="001650C1" w:rsidP="002D2523">
      <w:pPr>
        <w:suppressAutoHyphens w:val="0"/>
        <w:rPr>
          <w:rFonts w:ascii="Segoe UI" w:hAnsi="Segoe UI" w:cs="Segoe UI"/>
          <w:sz w:val="21"/>
          <w:szCs w:val="21"/>
          <w:lang w:eastAsia="en-US"/>
        </w:rPr>
      </w:pPr>
      <w:r>
        <w:rPr>
          <w:rFonts w:ascii="Calibri" w:hAnsi="Calibri" w:cs="Calibri"/>
          <w:bCs/>
        </w:rPr>
        <w:t xml:space="preserve">            This tool is used to </w:t>
      </w:r>
      <w:r>
        <w:rPr>
          <w:rFonts w:ascii="Segoe UI" w:hAnsi="Segoe UI" w:cs="Segoe UI"/>
          <w:sz w:val="21"/>
          <w:szCs w:val="21"/>
          <w:lang w:eastAsia="en-US"/>
        </w:rPr>
        <w:t xml:space="preserve">Monitor all the VM data including metrics, inbound, outbound flows with rich UI, this tool is having lot more options to customize the UI. Users can onboard the customers easily through this tool and track the resources of </w:t>
      </w:r>
      <w:r>
        <w:rPr>
          <w:rFonts w:ascii="Segoe UI" w:hAnsi="Segoe UI" w:cs="Segoe UI"/>
          <w:sz w:val="21"/>
          <w:szCs w:val="21"/>
          <w:lang w:eastAsia="en-US"/>
        </w:rPr>
        <w:t>the customer easily and identify which metric is exceeding the condition based on the charts.</w:t>
      </w:r>
    </w:p>
    <w:p w:rsidR="002D2523" w:rsidRDefault="002D2523" w:rsidP="002D2523">
      <w:pPr>
        <w:suppressAutoHyphens w:val="0"/>
        <w:rPr>
          <w:rFonts w:ascii="Segoe UI" w:hAnsi="Segoe UI" w:cs="Segoe UI"/>
          <w:sz w:val="21"/>
          <w:szCs w:val="21"/>
          <w:lang w:eastAsia="en-US"/>
        </w:rPr>
      </w:pPr>
    </w:p>
    <w:p w:rsidR="002D2523" w:rsidRPr="003A143B" w:rsidRDefault="001650C1" w:rsidP="002D2523">
      <w:pPr>
        <w:spacing w:line="200" w:lineRule="atLeast"/>
        <w:rPr>
          <w:rFonts w:ascii="Calibri" w:hAnsi="Calibri" w:cs="Calibri"/>
          <w:b/>
          <w:bCs/>
        </w:rPr>
      </w:pPr>
      <w:r w:rsidRPr="003A143B">
        <w:rPr>
          <w:rFonts w:ascii="Calibri" w:hAnsi="Calibri" w:cs="Calibri"/>
          <w:b/>
          <w:bCs/>
        </w:rPr>
        <w:t>Roles and Responsibilities: -</w:t>
      </w:r>
    </w:p>
    <w:p w:rsidR="002D2523" w:rsidRDefault="001650C1" w:rsidP="002D2523">
      <w:pPr>
        <w:numPr>
          <w:ilvl w:val="0"/>
          <w:numId w:val="13"/>
        </w:numPr>
        <w:spacing w:line="200" w:lineRule="atLeast"/>
        <w:rPr>
          <w:rFonts w:ascii="Calibri" w:hAnsi="Calibri" w:cs="Calibri"/>
          <w:bCs/>
        </w:rPr>
      </w:pPr>
      <w:r>
        <w:rPr>
          <w:rFonts w:ascii="Calibri" w:hAnsi="Calibri" w:cs="Calibri"/>
          <w:bCs/>
        </w:rPr>
        <w:t>Developed using React JS &amp;, web API core.</w:t>
      </w:r>
    </w:p>
    <w:p w:rsidR="002D2523" w:rsidRDefault="001650C1" w:rsidP="002D2523">
      <w:pPr>
        <w:numPr>
          <w:ilvl w:val="0"/>
          <w:numId w:val="13"/>
        </w:numPr>
        <w:spacing w:line="200" w:lineRule="atLeast"/>
        <w:rPr>
          <w:rFonts w:ascii="Calibri" w:hAnsi="Calibri" w:cs="Calibri"/>
          <w:bCs/>
        </w:rPr>
      </w:pPr>
      <w:r>
        <w:rPr>
          <w:rFonts w:ascii="Calibri" w:hAnsi="Calibri" w:cs="Calibri"/>
          <w:bCs/>
        </w:rPr>
        <w:t>Authenticated the application using Active Directory.</w:t>
      </w:r>
    </w:p>
    <w:p w:rsidR="002D2523" w:rsidRPr="00D8528B" w:rsidRDefault="001650C1" w:rsidP="002D2523">
      <w:pPr>
        <w:numPr>
          <w:ilvl w:val="0"/>
          <w:numId w:val="13"/>
        </w:numPr>
        <w:spacing w:line="200" w:lineRule="atLeast"/>
        <w:rPr>
          <w:rFonts w:ascii="Calibri" w:hAnsi="Calibri" w:cs="Calibri"/>
          <w:bCs/>
        </w:rPr>
      </w:pPr>
      <w:r>
        <w:rPr>
          <w:rFonts w:ascii="Calibri" w:hAnsi="Calibri" w:cs="Calibri"/>
          <w:bCs/>
        </w:rPr>
        <w:t xml:space="preserve">Integrated the </w:t>
      </w:r>
      <w:r w:rsidR="00A021F0">
        <w:rPr>
          <w:rFonts w:ascii="Calibri" w:hAnsi="Calibri" w:cs="Calibri"/>
          <w:bCs/>
        </w:rPr>
        <w:t>Google</w:t>
      </w:r>
      <w:r>
        <w:rPr>
          <w:rFonts w:ascii="Calibri" w:hAnsi="Calibri" w:cs="Calibri"/>
          <w:bCs/>
        </w:rPr>
        <w:t xml:space="preserve"> chart API.</w:t>
      </w:r>
      <w:r w:rsidRPr="00D8528B">
        <w:rPr>
          <w:rFonts w:cs="Verdana"/>
          <w:b/>
          <w:bCs/>
        </w:rPr>
        <w:tab/>
      </w:r>
    </w:p>
    <w:p w:rsidR="002D2523" w:rsidRDefault="001650C1" w:rsidP="002D2523">
      <w:pPr>
        <w:numPr>
          <w:ilvl w:val="0"/>
          <w:numId w:val="13"/>
        </w:numPr>
        <w:spacing w:line="200" w:lineRule="atLeast"/>
        <w:rPr>
          <w:rFonts w:ascii="Calibri" w:hAnsi="Calibri" w:cs="Calibri"/>
          <w:bCs/>
        </w:rPr>
      </w:pPr>
      <w:r>
        <w:rPr>
          <w:rFonts w:ascii="Calibri" w:hAnsi="Calibri" w:cs="Calibri"/>
          <w:bCs/>
        </w:rPr>
        <w:t>D</w:t>
      </w:r>
      <w:r>
        <w:rPr>
          <w:rFonts w:ascii="Calibri" w:hAnsi="Calibri" w:cs="Calibri"/>
          <w:bCs/>
        </w:rPr>
        <w:t>eploying</w:t>
      </w:r>
      <w:r w:rsidRPr="001834EB">
        <w:rPr>
          <w:rFonts w:ascii="Calibri" w:hAnsi="Calibri" w:cs="Calibri"/>
          <w:bCs/>
        </w:rPr>
        <w:t xml:space="preserve"> Application</w:t>
      </w:r>
      <w:r>
        <w:rPr>
          <w:rFonts w:ascii="Calibri" w:hAnsi="Calibri" w:cs="Calibri"/>
          <w:bCs/>
        </w:rPr>
        <w:t xml:space="preserve"> to app services.</w:t>
      </w:r>
    </w:p>
    <w:p w:rsidR="002D2523" w:rsidRDefault="001650C1" w:rsidP="002D2523">
      <w:pPr>
        <w:numPr>
          <w:ilvl w:val="0"/>
          <w:numId w:val="13"/>
        </w:numPr>
        <w:spacing w:line="200" w:lineRule="atLeast"/>
        <w:rPr>
          <w:rFonts w:ascii="Calibri" w:hAnsi="Calibri" w:cs="Calibri"/>
          <w:bCs/>
        </w:rPr>
      </w:pPr>
      <w:r w:rsidRPr="003D0C0B">
        <w:rPr>
          <w:rFonts w:ascii="Calibri" w:hAnsi="Calibri" w:cs="Calibri"/>
          <w:bCs/>
        </w:rPr>
        <w:t>Source Control</w:t>
      </w:r>
      <w:r>
        <w:rPr>
          <w:rFonts w:ascii="Calibri" w:hAnsi="Calibri" w:cs="Calibri"/>
          <w:bCs/>
        </w:rPr>
        <w:t xml:space="preserve">: </w:t>
      </w:r>
      <w:proofErr w:type="spellStart"/>
      <w:r>
        <w:rPr>
          <w:rFonts w:ascii="Calibri" w:hAnsi="Calibri" w:cs="Calibri"/>
          <w:bCs/>
        </w:rPr>
        <w:t>Git</w:t>
      </w:r>
      <w:proofErr w:type="spellEnd"/>
      <w:r>
        <w:rPr>
          <w:rFonts w:ascii="Calibri" w:hAnsi="Calibri" w:cs="Calibri"/>
          <w:bCs/>
        </w:rPr>
        <w:t>.</w:t>
      </w:r>
    </w:p>
    <w:p w:rsidR="00A021F0" w:rsidRDefault="00A021F0" w:rsidP="00A021F0">
      <w:pPr>
        <w:spacing w:line="200" w:lineRule="atLeast"/>
        <w:ind w:left="870"/>
        <w:rPr>
          <w:rFonts w:ascii="Calibri" w:hAnsi="Calibri" w:cs="Calibri"/>
          <w:bCs/>
        </w:rPr>
      </w:pPr>
    </w:p>
    <w:p w:rsidR="002D2523" w:rsidRPr="00813136" w:rsidRDefault="001650C1" w:rsidP="002D2523">
      <w:pPr>
        <w:spacing w:line="200" w:lineRule="atLeast"/>
        <w:rPr>
          <w:rFonts w:ascii="Calibri" w:hAnsi="Calibri" w:cs="Calibri"/>
          <w:b/>
          <w:bCs/>
        </w:rPr>
      </w:pPr>
      <w:r w:rsidRPr="00960C9A">
        <w:rPr>
          <w:rFonts w:ascii="Calibri" w:hAnsi="Calibri" w:cs="Calibri"/>
          <w:b/>
          <w:bCs/>
        </w:rPr>
        <w:t>Pro</w:t>
      </w:r>
      <w:r>
        <w:rPr>
          <w:rFonts w:ascii="Calibri" w:hAnsi="Calibri" w:cs="Calibri"/>
          <w:b/>
          <w:bCs/>
        </w:rPr>
        <w:t>ject 2</w:t>
      </w:r>
    </w:p>
    <w:p w:rsidR="002D2523" w:rsidRDefault="001650C1" w:rsidP="002D2523">
      <w:pPr>
        <w:spacing w:line="200" w:lineRule="atLeast"/>
        <w:rPr>
          <w:rFonts w:ascii="Calibri" w:hAnsi="Calibri" w:cs="Calibri"/>
          <w:b/>
          <w:bCs/>
          <w:sz w:val="32"/>
          <w:szCs w:val="32"/>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sz w:val="32"/>
          <w:szCs w:val="32"/>
        </w:rPr>
        <w:t xml:space="preserve">UI </w:t>
      </w:r>
      <w:r w:rsidR="006E4017">
        <w:rPr>
          <w:rFonts w:ascii="Calibri" w:hAnsi="Calibri" w:cs="Calibri"/>
          <w:b/>
          <w:bCs/>
          <w:sz w:val="32"/>
          <w:szCs w:val="32"/>
        </w:rPr>
        <w:t>On-boarding</w:t>
      </w:r>
    </w:p>
    <w:p w:rsidR="002D2523" w:rsidRPr="00143573" w:rsidRDefault="002D2523" w:rsidP="002D2523">
      <w:pPr>
        <w:spacing w:line="200" w:lineRule="atLeast"/>
        <w:rPr>
          <w:rFonts w:ascii="Calibri" w:hAnsi="Calibri" w:cs="Calibri"/>
          <w:b/>
          <w:bCs/>
          <w:sz w:val="32"/>
          <w:szCs w:val="32"/>
        </w:rPr>
      </w:pPr>
    </w:p>
    <w:p w:rsidR="002D2523" w:rsidRDefault="001650C1" w:rsidP="002D2523">
      <w:pPr>
        <w:spacing w:line="200" w:lineRule="atLeast"/>
        <w:rPr>
          <w:rFonts w:ascii="Calibri" w:hAnsi="Calibri" w:cs="Calibri"/>
          <w:bCs/>
        </w:rPr>
      </w:pPr>
      <w:r w:rsidRPr="00201387">
        <w:rPr>
          <w:rFonts w:ascii="Calibri" w:hAnsi="Calibri" w:cs="Calibri"/>
          <w:b/>
          <w:bCs/>
        </w:rPr>
        <w:t>Technical Environment:</w:t>
      </w:r>
      <w:r w:rsidR="006E4017">
        <w:rPr>
          <w:rFonts w:ascii="Calibri" w:hAnsi="Calibri" w:cs="Calibri"/>
          <w:bCs/>
        </w:rPr>
        <w:t xml:space="preserve"> React JS</w:t>
      </w:r>
      <w:r w:rsidR="0086450F">
        <w:rPr>
          <w:rFonts w:ascii="Calibri" w:hAnsi="Calibri" w:cs="Calibri"/>
          <w:bCs/>
        </w:rPr>
        <w:t>,</w:t>
      </w:r>
      <w:r w:rsidR="006E4017">
        <w:rPr>
          <w:rFonts w:ascii="Calibri" w:hAnsi="Calibri" w:cs="Calibri"/>
          <w:bCs/>
        </w:rPr>
        <w:t xml:space="preserve"> </w:t>
      </w:r>
      <w:r w:rsidR="0086450F">
        <w:rPr>
          <w:rFonts w:ascii="Calibri" w:hAnsi="Calibri" w:cs="Calibri"/>
          <w:bCs/>
        </w:rPr>
        <w:t>W</w:t>
      </w:r>
      <w:r>
        <w:rPr>
          <w:rFonts w:ascii="Calibri" w:hAnsi="Calibri" w:cs="Calibri"/>
          <w:bCs/>
        </w:rPr>
        <w:t>eb API,</w:t>
      </w:r>
      <w:r w:rsidR="006E4017">
        <w:rPr>
          <w:rFonts w:ascii="Calibri" w:hAnsi="Calibri" w:cs="Calibri"/>
          <w:bCs/>
        </w:rPr>
        <w:t xml:space="preserve"> ARM Templates</w:t>
      </w:r>
      <w:r>
        <w:rPr>
          <w:rFonts w:ascii="Calibri" w:hAnsi="Calibri" w:cs="Calibri"/>
          <w:bCs/>
        </w:rPr>
        <w:t>,</w:t>
      </w:r>
      <w:r w:rsidR="006E4017">
        <w:rPr>
          <w:rFonts w:ascii="Calibri" w:hAnsi="Calibri" w:cs="Calibri"/>
          <w:bCs/>
        </w:rPr>
        <w:t xml:space="preserve"> </w:t>
      </w:r>
      <w:r>
        <w:rPr>
          <w:rFonts w:ascii="Calibri" w:hAnsi="Calibri" w:cs="Calibri"/>
          <w:bCs/>
        </w:rPr>
        <w:t xml:space="preserve">JavaScript, </w:t>
      </w:r>
      <w:r w:rsidR="006E4017">
        <w:rPr>
          <w:rFonts w:ascii="Calibri" w:hAnsi="Calibri" w:cs="Calibri"/>
          <w:bCs/>
        </w:rPr>
        <w:t>MAT UI, Azure, power</w:t>
      </w:r>
      <w:r>
        <w:rPr>
          <w:rFonts w:ascii="Calibri" w:hAnsi="Calibri" w:cs="Calibri"/>
          <w:bCs/>
        </w:rPr>
        <w:t xml:space="preserve"> shell</w:t>
      </w:r>
    </w:p>
    <w:p w:rsidR="002D2523" w:rsidRDefault="002D2523" w:rsidP="002D2523">
      <w:pPr>
        <w:spacing w:line="200" w:lineRule="atLeast"/>
        <w:rPr>
          <w:rFonts w:ascii="Calibri" w:hAnsi="Calibri" w:cs="Calibri"/>
          <w:bCs/>
        </w:rPr>
      </w:pPr>
    </w:p>
    <w:p w:rsidR="002D2523" w:rsidRDefault="001650C1" w:rsidP="002D2523">
      <w:pPr>
        <w:spacing w:line="200" w:lineRule="atLeast"/>
        <w:rPr>
          <w:rFonts w:ascii="Calibri" w:hAnsi="Calibri" w:cs="Calibri"/>
          <w:b/>
          <w:bCs/>
        </w:rPr>
      </w:pPr>
      <w:r w:rsidRPr="003A143B">
        <w:rPr>
          <w:rFonts w:ascii="Calibri" w:hAnsi="Calibri" w:cs="Calibri"/>
          <w:b/>
          <w:bCs/>
        </w:rPr>
        <w:t>Description: -</w:t>
      </w:r>
    </w:p>
    <w:p w:rsidR="002D2523" w:rsidRDefault="001650C1" w:rsidP="002D2523">
      <w:pPr>
        <w:suppressAutoHyphens w:val="0"/>
        <w:rPr>
          <w:rFonts w:ascii="Segoe UI" w:hAnsi="Segoe UI" w:cs="Segoe UI"/>
          <w:sz w:val="21"/>
          <w:szCs w:val="21"/>
          <w:lang w:eastAsia="en-US"/>
        </w:rPr>
      </w:pPr>
      <w:r>
        <w:rPr>
          <w:rFonts w:ascii="Calibri" w:hAnsi="Calibri" w:cs="Calibri"/>
          <w:bCs/>
        </w:rPr>
        <w:t xml:space="preserve">            This tool is used to </w:t>
      </w:r>
      <w:r w:rsidRPr="00DA61ED">
        <w:rPr>
          <w:rFonts w:ascii="Segoe UI" w:hAnsi="Segoe UI" w:cs="Segoe UI"/>
          <w:sz w:val="21"/>
          <w:szCs w:val="21"/>
          <w:lang w:eastAsia="en-US"/>
        </w:rPr>
        <w:t>Provision customer VM without manual process</w:t>
      </w:r>
      <w:r>
        <w:rPr>
          <w:rFonts w:ascii="Segoe UI" w:hAnsi="Segoe UI" w:cs="Segoe UI"/>
          <w:sz w:val="21"/>
          <w:szCs w:val="21"/>
          <w:lang w:eastAsia="en-US"/>
        </w:rPr>
        <w:t xml:space="preserve">&amp; de-provision the VM </w:t>
      </w:r>
      <w:r w:rsidR="006E4017">
        <w:rPr>
          <w:rFonts w:ascii="Segoe UI" w:hAnsi="Segoe UI" w:cs="Segoe UI"/>
          <w:sz w:val="21"/>
          <w:szCs w:val="21"/>
          <w:lang w:eastAsia="en-US"/>
        </w:rPr>
        <w:t>without</w:t>
      </w:r>
      <w:r>
        <w:rPr>
          <w:rFonts w:ascii="Segoe UI" w:hAnsi="Segoe UI" w:cs="Segoe UI"/>
          <w:sz w:val="21"/>
          <w:szCs w:val="21"/>
          <w:lang w:eastAsia="en-US"/>
        </w:rPr>
        <w:t xml:space="preserve"> manual process. Creating ARM templates programmatically based on the resource types.</w:t>
      </w:r>
    </w:p>
    <w:p w:rsidR="002D2523" w:rsidRDefault="001650C1" w:rsidP="002D2523">
      <w:pPr>
        <w:suppressAutoHyphens w:val="0"/>
        <w:rPr>
          <w:rFonts w:ascii="Segoe UI" w:hAnsi="Segoe UI" w:cs="Segoe UI"/>
          <w:sz w:val="21"/>
          <w:szCs w:val="21"/>
          <w:lang w:eastAsia="en-US"/>
        </w:rPr>
      </w:pPr>
      <w:r>
        <w:rPr>
          <w:rFonts w:ascii="Segoe UI" w:hAnsi="Segoe UI" w:cs="Segoe UI"/>
          <w:sz w:val="21"/>
          <w:szCs w:val="21"/>
          <w:lang w:eastAsia="en-US"/>
        </w:rPr>
        <w:t>Provisioning de</w:t>
      </w:r>
      <w:r w:rsidR="006E4017">
        <w:rPr>
          <w:rFonts w:ascii="Segoe UI" w:hAnsi="Segoe UI" w:cs="Segoe UI"/>
          <w:sz w:val="21"/>
          <w:szCs w:val="21"/>
          <w:lang w:eastAsia="en-US"/>
        </w:rPr>
        <w:t>-</w:t>
      </w:r>
      <w:r>
        <w:rPr>
          <w:rFonts w:ascii="Segoe UI" w:hAnsi="Segoe UI" w:cs="Segoe UI"/>
          <w:sz w:val="21"/>
          <w:szCs w:val="21"/>
          <w:lang w:eastAsia="en-US"/>
        </w:rPr>
        <w:t xml:space="preserve">provisioning the resources based on the template. Validating the resources using </w:t>
      </w:r>
      <w:r>
        <w:rPr>
          <w:rFonts w:ascii="Segoe UI" w:hAnsi="Segoe UI" w:cs="Segoe UI"/>
          <w:sz w:val="21"/>
          <w:szCs w:val="21"/>
          <w:lang w:eastAsia="en-US"/>
        </w:rPr>
        <w:t>API &amp; power shell commands.</w:t>
      </w:r>
    </w:p>
    <w:p w:rsidR="002D2523" w:rsidRDefault="002D2523" w:rsidP="002D2523">
      <w:pPr>
        <w:suppressAutoHyphens w:val="0"/>
        <w:rPr>
          <w:rFonts w:ascii="Segoe UI" w:hAnsi="Segoe UI" w:cs="Segoe UI"/>
          <w:sz w:val="21"/>
          <w:szCs w:val="21"/>
          <w:lang w:eastAsia="en-US"/>
        </w:rPr>
      </w:pPr>
    </w:p>
    <w:p w:rsidR="002D2523" w:rsidRPr="003A143B" w:rsidRDefault="001650C1" w:rsidP="002D2523">
      <w:pPr>
        <w:spacing w:line="200" w:lineRule="atLeast"/>
        <w:rPr>
          <w:rFonts w:ascii="Calibri" w:hAnsi="Calibri" w:cs="Calibri"/>
          <w:b/>
          <w:bCs/>
        </w:rPr>
      </w:pPr>
      <w:r w:rsidRPr="003A143B">
        <w:rPr>
          <w:rFonts w:ascii="Calibri" w:hAnsi="Calibri" w:cs="Calibri"/>
          <w:b/>
          <w:bCs/>
        </w:rPr>
        <w:t>Roles and Responsibilities: -</w:t>
      </w:r>
    </w:p>
    <w:p w:rsidR="006E4017" w:rsidRDefault="006E4017" w:rsidP="006E4017">
      <w:pPr>
        <w:numPr>
          <w:ilvl w:val="0"/>
          <w:numId w:val="13"/>
        </w:numPr>
        <w:spacing w:line="200" w:lineRule="atLeast"/>
        <w:rPr>
          <w:rFonts w:ascii="Calibri" w:hAnsi="Calibri" w:cs="Calibri"/>
          <w:bCs/>
        </w:rPr>
      </w:pPr>
      <w:r>
        <w:rPr>
          <w:rFonts w:ascii="Calibri" w:hAnsi="Calibri" w:cs="Calibri"/>
          <w:bCs/>
        </w:rPr>
        <w:t>Developed using React JS &amp;, web API core.</w:t>
      </w:r>
    </w:p>
    <w:p w:rsidR="002D2523" w:rsidRDefault="001650C1" w:rsidP="002D2523">
      <w:pPr>
        <w:numPr>
          <w:ilvl w:val="0"/>
          <w:numId w:val="13"/>
        </w:numPr>
        <w:spacing w:line="200" w:lineRule="atLeast"/>
        <w:rPr>
          <w:rFonts w:ascii="Calibri" w:hAnsi="Calibri" w:cs="Calibri"/>
          <w:bCs/>
        </w:rPr>
      </w:pPr>
      <w:r>
        <w:rPr>
          <w:rFonts w:ascii="Calibri" w:hAnsi="Calibri" w:cs="Calibri"/>
          <w:bCs/>
        </w:rPr>
        <w:t>Authenticated the application using Active Directory.</w:t>
      </w:r>
    </w:p>
    <w:p w:rsidR="002D2523" w:rsidRPr="00D8528B" w:rsidRDefault="001650C1" w:rsidP="002D2523">
      <w:pPr>
        <w:numPr>
          <w:ilvl w:val="0"/>
          <w:numId w:val="13"/>
        </w:numPr>
        <w:spacing w:line="200" w:lineRule="atLeast"/>
        <w:rPr>
          <w:rFonts w:ascii="Calibri" w:hAnsi="Calibri" w:cs="Calibri"/>
          <w:bCs/>
        </w:rPr>
      </w:pPr>
      <w:r>
        <w:rPr>
          <w:rFonts w:ascii="Calibri" w:hAnsi="Calibri" w:cs="Calibri"/>
          <w:bCs/>
        </w:rPr>
        <w:t>Created Azure Queue triggers to process the resource deployment.</w:t>
      </w:r>
      <w:r w:rsidRPr="00D8528B">
        <w:rPr>
          <w:rFonts w:cs="Verdana"/>
          <w:b/>
          <w:bCs/>
        </w:rPr>
        <w:tab/>
      </w:r>
    </w:p>
    <w:p w:rsidR="002D2523" w:rsidRDefault="001650C1" w:rsidP="002D2523">
      <w:pPr>
        <w:numPr>
          <w:ilvl w:val="0"/>
          <w:numId w:val="13"/>
        </w:numPr>
        <w:spacing w:line="200" w:lineRule="atLeast"/>
        <w:rPr>
          <w:rFonts w:ascii="Calibri" w:hAnsi="Calibri" w:cs="Calibri"/>
          <w:bCs/>
        </w:rPr>
      </w:pPr>
      <w:r>
        <w:rPr>
          <w:rFonts w:ascii="Calibri" w:hAnsi="Calibri" w:cs="Calibri"/>
          <w:bCs/>
        </w:rPr>
        <w:t>Deploying</w:t>
      </w:r>
      <w:r w:rsidRPr="001834EB">
        <w:rPr>
          <w:rFonts w:ascii="Calibri" w:hAnsi="Calibri" w:cs="Calibri"/>
          <w:bCs/>
        </w:rPr>
        <w:t xml:space="preserve"> Application</w:t>
      </w:r>
      <w:r>
        <w:rPr>
          <w:rFonts w:ascii="Calibri" w:hAnsi="Calibri" w:cs="Calibri"/>
          <w:bCs/>
        </w:rPr>
        <w:t xml:space="preserve"> to app services.</w:t>
      </w:r>
    </w:p>
    <w:p w:rsidR="002D2523" w:rsidRDefault="001650C1" w:rsidP="002D2523">
      <w:pPr>
        <w:numPr>
          <w:ilvl w:val="0"/>
          <w:numId w:val="13"/>
        </w:numPr>
        <w:spacing w:line="200" w:lineRule="atLeast"/>
        <w:rPr>
          <w:rFonts w:ascii="Calibri" w:hAnsi="Calibri" w:cs="Calibri"/>
          <w:bCs/>
        </w:rPr>
      </w:pPr>
      <w:r w:rsidRPr="003D0C0B">
        <w:rPr>
          <w:rFonts w:ascii="Calibri" w:hAnsi="Calibri" w:cs="Calibri"/>
          <w:bCs/>
        </w:rPr>
        <w:t>Source Control</w:t>
      </w:r>
      <w:r>
        <w:rPr>
          <w:rFonts w:ascii="Calibri" w:hAnsi="Calibri" w:cs="Calibri"/>
          <w:bCs/>
        </w:rPr>
        <w:t xml:space="preserve">: </w:t>
      </w:r>
      <w:proofErr w:type="spellStart"/>
      <w:r>
        <w:rPr>
          <w:rFonts w:ascii="Calibri" w:hAnsi="Calibri" w:cs="Calibri"/>
          <w:bCs/>
        </w:rPr>
        <w:t>Git</w:t>
      </w:r>
      <w:proofErr w:type="spellEnd"/>
      <w:r>
        <w:rPr>
          <w:rFonts w:ascii="Calibri" w:hAnsi="Calibri" w:cs="Calibri"/>
          <w:bCs/>
        </w:rPr>
        <w:t>.</w:t>
      </w:r>
    </w:p>
    <w:p w:rsidR="002D2523" w:rsidRDefault="002D2523" w:rsidP="002D2523">
      <w:pPr>
        <w:spacing w:line="200" w:lineRule="atLeast"/>
        <w:rPr>
          <w:rFonts w:ascii="Calibri" w:hAnsi="Calibri" w:cs="Calibri"/>
          <w:bCs/>
        </w:rPr>
      </w:pPr>
    </w:p>
    <w:p w:rsidR="00A123E3" w:rsidRDefault="00A123E3" w:rsidP="00AC2A40">
      <w:pPr>
        <w:spacing w:line="200" w:lineRule="atLeast"/>
        <w:rPr>
          <w:rFonts w:ascii="Calibri" w:hAnsi="Calibri" w:cs="Calibri"/>
          <w:bCs/>
        </w:rPr>
      </w:pPr>
    </w:p>
    <w:p w:rsidR="00A123E3" w:rsidRDefault="00A123E3" w:rsidP="00AC2A40">
      <w:pPr>
        <w:spacing w:line="200" w:lineRule="atLeast"/>
        <w:rPr>
          <w:rFonts w:ascii="Calibri" w:hAnsi="Calibri" w:cs="Calibri"/>
          <w:bCs/>
        </w:rPr>
      </w:pPr>
    </w:p>
    <w:p w:rsidR="001E7AD5" w:rsidRPr="00D8528B" w:rsidRDefault="001E7AD5" w:rsidP="00AC2A40">
      <w:pPr>
        <w:spacing w:line="200" w:lineRule="atLeast"/>
        <w:rPr>
          <w:rFonts w:ascii="Calibri" w:hAnsi="Calibri" w:cs="Calibri"/>
          <w:bCs/>
        </w:rPr>
      </w:pPr>
    </w:p>
    <w:p w:rsidR="00E62886" w:rsidRDefault="00E62886" w:rsidP="00AC2A40">
      <w:pPr>
        <w:spacing w:line="200" w:lineRule="atLeast"/>
        <w:rPr>
          <w:rFonts w:ascii="Calibri" w:hAnsi="Calibri" w:cs="Calibri"/>
          <w:b/>
          <w:bCs/>
        </w:rPr>
      </w:pPr>
    </w:p>
    <w:p w:rsidR="000D2759" w:rsidRDefault="000D2759" w:rsidP="00AC2A40">
      <w:pPr>
        <w:spacing w:line="200" w:lineRule="atLeast"/>
        <w:rPr>
          <w:rFonts w:ascii="Calibri" w:hAnsi="Calibri" w:cs="Calibri"/>
          <w:b/>
          <w:bCs/>
        </w:rPr>
      </w:pPr>
    </w:p>
    <w:p w:rsidR="001650C1" w:rsidRDefault="001650C1" w:rsidP="00010BA4">
      <w:pPr>
        <w:spacing w:line="200" w:lineRule="atLeast"/>
        <w:rPr>
          <w:rFonts w:ascii="Calibri" w:hAnsi="Calibri" w:cs="Calibri"/>
          <w:b/>
          <w:bCs/>
        </w:rPr>
      </w:pPr>
    </w:p>
    <w:p w:rsidR="00010BA4" w:rsidRDefault="001650C1" w:rsidP="00010BA4">
      <w:pPr>
        <w:spacing w:line="200" w:lineRule="atLeast"/>
        <w:rPr>
          <w:rFonts w:ascii="Calibri" w:hAnsi="Calibri" w:cs="Calibri"/>
          <w:b/>
          <w:bCs/>
        </w:rPr>
      </w:pPr>
      <w:r w:rsidRPr="00960C9A">
        <w:rPr>
          <w:rFonts w:ascii="Calibri" w:hAnsi="Calibri" w:cs="Calibri"/>
          <w:b/>
          <w:bCs/>
        </w:rPr>
        <w:lastRenderedPageBreak/>
        <w:t>Pro</w:t>
      </w:r>
      <w:r w:rsidR="00781822">
        <w:rPr>
          <w:rFonts w:ascii="Calibri" w:hAnsi="Calibri" w:cs="Calibri"/>
          <w:b/>
          <w:bCs/>
        </w:rPr>
        <w:t xml:space="preserve">ject </w:t>
      </w:r>
      <w:r w:rsidR="001E7AD5">
        <w:rPr>
          <w:rFonts w:ascii="Calibri" w:hAnsi="Calibri" w:cs="Calibri"/>
          <w:b/>
          <w:bCs/>
        </w:rPr>
        <w:t>3</w:t>
      </w:r>
    </w:p>
    <w:p w:rsidR="00010BA4" w:rsidRDefault="001650C1" w:rsidP="00010BA4">
      <w:pPr>
        <w:spacing w:line="200" w:lineRule="atLeast"/>
        <w:rPr>
          <w:rFonts w:ascii="Calibri" w:hAnsi="Calibri" w:cs="Calibri"/>
          <w:b/>
          <w:bCs/>
          <w:sz w:val="32"/>
          <w:szCs w:val="32"/>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Pr="00AB5AFB">
        <w:rPr>
          <w:rFonts w:ascii="Calibri" w:hAnsi="Calibri" w:cs="Calibri"/>
          <w:b/>
          <w:bCs/>
          <w:sz w:val="32"/>
          <w:szCs w:val="32"/>
        </w:rPr>
        <w:t>Task M</w:t>
      </w:r>
      <w:r>
        <w:rPr>
          <w:rFonts w:ascii="Calibri" w:hAnsi="Calibri" w:cs="Calibri"/>
          <w:b/>
          <w:bCs/>
          <w:sz w:val="32"/>
          <w:szCs w:val="32"/>
        </w:rPr>
        <w:t>F</w:t>
      </w:r>
    </w:p>
    <w:p w:rsidR="00010BA4" w:rsidRPr="00143573" w:rsidRDefault="001650C1" w:rsidP="00010BA4">
      <w:pPr>
        <w:spacing w:line="200" w:lineRule="atLeast"/>
        <w:rPr>
          <w:rFonts w:ascii="Calibri" w:hAnsi="Calibri" w:cs="Calibri"/>
          <w:b/>
          <w:bCs/>
        </w:rPr>
      </w:pPr>
      <w:r w:rsidRPr="00143573">
        <w:rPr>
          <w:rFonts w:ascii="Calibri" w:hAnsi="Calibri" w:cs="Calibri"/>
          <w:b/>
          <w:bCs/>
        </w:rPr>
        <w:t xml:space="preserve">URL: </w:t>
      </w:r>
      <w:hyperlink r:id="rId6" w:history="1">
        <w:r w:rsidRPr="00143573">
          <w:rPr>
            <w:rStyle w:val="Hyperlink"/>
            <w:rFonts w:ascii="Calibri" w:hAnsi="Calibri" w:cs="Calibri"/>
            <w:b/>
            <w:bCs/>
          </w:rPr>
          <w:t>https://taskmf.karvymfs.com</w:t>
        </w:r>
      </w:hyperlink>
    </w:p>
    <w:p w:rsidR="00010BA4" w:rsidRPr="00143573" w:rsidRDefault="00010BA4" w:rsidP="00010BA4">
      <w:pPr>
        <w:spacing w:line="200" w:lineRule="atLeast"/>
        <w:rPr>
          <w:rFonts w:ascii="Calibri" w:hAnsi="Calibri" w:cs="Calibri"/>
          <w:b/>
          <w:bCs/>
          <w:sz w:val="32"/>
          <w:szCs w:val="32"/>
        </w:rPr>
      </w:pPr>
    </w:p>
    <w:p w:rsidR="00010BA4" w:rsidRDefault="001650C1" w:rsidP="00010BA4">
      <w:pPr>
        <w:spacing w:line="200" w:lineRule="atLeast"/>
        <w:rPr>
          <w:rFonts w:ascii="Calibri" w:hAnsi="Calibri" w:cs="Calibri"/>
          <w:bCs/>
        </w:rPr>
      </w:pPr>
      <w:r w:rsidRPr="00201387">
        <w:rPr>
          <w:rFonts w:ascii="Calibri" w:hAnsi="Calibri" w:cs="Calibri"/>
          <w:b/>
          <w:bCs/>
        </w:rPr>
        <w:t>Technical Environment:</w:t>
      </w:r>
      <w:r w:rsidR="00CD2BA2">
        <w:rPr>
          <w:rFonts w:ascii="Calibri" w:hAnsi="Calibri" w:cs="Calibri"/>
          <w:bCs/>
        </w:rPr>
        <w:t xml:space="preserve"> Asp.net</w:t>
      </w:r>
      <w:r w:rsidR="00820E1F">
        <w:rPr>
          <w:rFonts w:ascii="Calibri" w:hAnsi="Calibri" w:cs="Calibri"/>
          <w:bCs/>
        </w:rPr>
        <w:t xml:space="preserve"> Core</w:t>
      </w:r>
      <w:r w:rsidR="00CD2BA2">
        <w:rPr>
          <w:rFonts w:ascii="Calibri" w:hAnsi="Calibri" w:cs="Calibri"/>
          <w:bCs/>
        </w:rPr>
        <w:t>,</w:t>
      </w:r>
      <w:r>
        <w:rPr>
          <w:rFonts w:ascii="Calibri" w:hAnsi="Calibri" w:cs="Calibri"/>
          <w:bCs/>
        </w:rPr>
        <w:t xml:space="preserve"> C#, ADO.NET, SQL SERVER 20</w:t>
      </w:r>
      <w:r w:rsidR="00CD2BA2">
        <w:rPr>
          <w:rFonts w:ascii="Calibri" w:hAnsi="Calibri" w:cs="Calibri"/>
          <w:bCs/>
        </w:rPr>
        <w:t>12</w:t>
      </w:r>
    </w:p>
    <w:p w:rsidR="00010BA4" w:rsidRDefault="00010BA4" w:rsidP="00010BA4">
      <w:pPr>
        <w:spacing w:line="200" w:lineRule="atLeast"/>
        <w:rPr>
          <w:rFonts w:ascii="Calibri" w:hAnsi="Calibri" w:cs="Calibri"/>
          <w:bCs/>
        </w:rPr>
      </w:pPr>
    </w:p>
    <w:p w:rsidR="00010BA4" w:rsidRDefault="001650C1" w:rsidP="00010BA4">
      <w:pPr>
        <w:spacing w:line="200" w:lineRule="atLeast"/>
        <w:rPr>
          <w:rFonts w:ascii="Calibri" w:hAnsi="Calibri" w:cs="Calibri"/>
          <w:b/>
          <w:bCs/>
        </w:rPr>
      </w:pPr>
      <w:r w:rsidRPr="003A143B">
        <w:rPr>
          <w:rFonts w:ascii="Calibri" w:hAnsi="Calibri" w:cs="Calibri"/>
          <w:b/>
          <w:bCs/>
        </w:rPr>
        <w:t>Description: -</w:t>
      </w:r>
    </w:p>
    <w:p w:rsidR="00010BA4" w:rsidRDefault="001650C1" w:rsidP="00010BA4">
      <w:pPr>
        <w:spacing w:line="200" w:lineRule="atLeast"/>
        <w:rPr>
          <w:rFonts w:ascii="Calibri" w:hAnsi="Calibri" w:cs="Calibri"/>
          <w:bCs/>
        </w:rPr>
      </w:pPr>
      <w:r>
        <w:rPr>
          <w:rFonts w:ascii="Calibri" w:hAnsi="Calibri" w:cs="Calibri"/>
          <w:bCs/>
        </w:rPr>
        <w:t xml:space="preserve">            The Task MF is an application is used by the Mutual fund operations Team that will ensures that a transaction has been processed from end to end. This contains different modules like CPZ, Data Porting, Image Processing, endorsing etc.</w:t>
      </w:r>
    </w:p>
    <w:p w:rsidR="00010BA4" w:rsidRDefault="00010BA4" w:rsidP="00010BA4">
      <w:pPr>
        <w:spacing w:line="200" w:lineRule="atLeast"/>
        <w:rPr>
          <w:rFonts w:ascii="Calibri" w:hAnsi="Calibri" w:cs="Calibri"/>
          <w:bCs/>
        </w:rPr>
      </w:pPr>
    </w:p>
    <w:p w:rsidR="00010BA4" w:rsidRPr="007159E4" w:rsidRDefault="001650C1" w:rsidP="00010BA4">
      <w:pPr>
        <w:rPr>
          <w:rFonts w:ascii="Calibri" w:hAnsi="Calibri" w:cs="Calibri"/>
          <w:b/>
          <w:bCs/>
        </w:rPr>
      </w:pPr>
      <w:r w:rsidRPr="007159E4">
        <w:rPr>
          <w:rFonts w:ascii="Calibri" w:hAnsi="Calibri" w:cs="Calibri"/>
          <w:b/>
          <w:bCs/>
        </w:rPr>
        <w:t>CPZ</w:t>
      </w:r>
    </w:p>
    <w:p w:rsidR="00010BA4" w:rsidRDefault="001650C1" w:rsidP="00010BA4">
      <w:pPr>
        <w:rPr>
          <w:rFonts w:ascii="Calibri" w:hAnsi="Calibri" w:cs="Calibri"/>
          <w:bCs/>
        </w:rPr>
      </w:pPr>
      <w:proofErr w:type="gramStart"/>
      <w:r w:rsidRPr="007159E4">
        <w:rPr>
          <w:rFonts w:ascii="Calibri" w:hAnsi="Calibri" w:cs="Calibri"/>
          <w:bCs/>
        </w:rPr>
        <w:t xml:space="preserve">Central Processing Zone where all the Commercial Transactions of Funds serviced by </w:t>
      </w:r>
      <w:proofErr w:type="spellStart"/>
      <w:r w:rsidRPr="007159E4">
        <w:rPr>
          <w:rFonts w:ascii="Calibri" w:hAnsi="Calibri" w:cs="Calibri"/>
          <w:bCs/>
        </w:rPr>
        <w:t>Karvy</w:t>
      </w:r>
      <w:proofErr w:type="spellEnd"/>
      <w:r w:rsidRPr="007159E4">
        <w:rPr>
          <w:rFonts w:ascii="Calibri" w:hAnsi="Calibri" w:cs="Calibri"/>
          <w:bCs/>
        </w:rPr>
        <w:t xml:space="preserve"> are processed in 24/7.</w:t>
      </w:r>
      <w:proofErr w:type="gramEnd"/>
      <w:r w:rsidRPr="007159E4">
        <w:rPr>
          <w:rFonts w:ascii="Calibri" w:hAnsi="Calibri" w:cs="Calibri"/>
          <w:bCs/>
        </w:rPr>
        <w:t xml:space="preserve">  CPZ aims at 100% accuracy with great Speed in its Operations and win Customer delight.</w:t>
      </w:r>
    </w:p>
    <w:p w:rsidR="00010BA4" w:rsidRDefault="00010BA4" w:rsidP="00010BA4">
      <w:pPr>
        <w:rPr>
          <w:rFonts w:ascii="Calibri" w:hAnsi="Calibri" w:cs="Calibri"/>
          <w:bCs/>
        </w:rPr>
      </w:pPr>
    </w:p>
    <w:p w:rsidR="00010BA4" w:rsidRDefault="00010BA4" w:rsidP="00010BA4">
      <w:pPr>
        <w:rPr>
          <w:rFonts w:ascii="Calibri" w:hAnsi="Calibri" w:cs="Calibri"/>
          <w:b/>
          <w:bCs/>
        </w:rPr>
      </w:pPr>
    </w:p>
    <w:p w:rsidR="00010BA4" w:rsidRPr="007159E4" w:rsidRDefault="001650C1" w:rsidP="00010BA4">
      <w:pPr>
        <w:rPr>
          <w:rFonts w:ascii="Calibri" w:hAnsi="Calibri" w:cs="Calibri"/>
          <w:b/>
          <w:bCs/>
        </w:rPr>
      </w:pPr>
      <w:r w:rsidRPr="007159E4">
        <w:rPr>
          <w:rFonts w:ascii="Calibri" w:hAnsi="Calibri" w:cs="Calibri"/>
          <w:b/>
          <w:bCs/>
        </w:rPr>
        <w:t>SIP</w:t>
      </w:r>
    </w:p>
    <w:p w:rsidR="00010BA4" w:rsidRPr="007159E4" w:rsidRDefault="001650C1" w:rsidP="00010BA4">
      <w:pPr>
        <w:rPr>
          <w:rFonts w:ascii="Calibri" w:hAnsi="Calibri" w:cs="Calibri"/>
          <w:bCs/>
        </w:rPr>
      </w:pPr>
      <w:r w:rsidRPr="007159E4">
        <w:rPr>
          <w:rFonts w:ascii="Calibri" w:hAnsi="Calibri" w:cs="Calibri"/>
          <w:bCs/>
        </w:rPr>
        <w:t>A systematic investment plan allows an investor to</w:t>
      </w:r>
      <w:r w:rsidRPr="007159E4">
        <w:rPr>
          <w:rFonts w:ascii="Calibri" w:hAnsi="Calibri" w:cs="Calibri"/>
          <w:bCs/>
        </w:rPr>
        <w:t xml:space="preserve"> buy units of a mutual fund scheme on a regular basis by means of periodic investments into that scheme in a manner similar to </w:t>
      </w:r>
      <w:r w:rsidR="00813136" w:rsidRPr="007159E4">
        <w:rPr>
          <w:rFonts w:ascii="Calibri" w:hAnsi="Calibri" w:cs="Calibri"/>
          <w:bCs/>
        </w:rPr>
        <w:t>installments</w:t>
      </w:r>
      <w:r w:rsidRPr="007159E4">
        <w:rPr>
          <w:rFonts w:ascii="Calibri" w:hAnsi="Calibri" w:cs="Calibri"/>
          <w:bCs/>
        </w:rPr>
        <w:t xml:space="preserve"> paid on purchase of normal goods </w:t>
      </w:r>
      <w:proofErr w:type="gramStart"/>
      <w:r w:rsidRPr="007159E4">
        <w:rPr>
          <w:rFonts w:ascii="Calibri" w:hAnsi="Calibri" w:cs="Calibri"/>
          <w:bCs/>
        </w:rPr>
        <w:t>It</w:t>
      </w:r>
      <w:proofErr w:type="gramEnd"/>
      <w:r w:rsidRPr="007159E4">
        <w:rPr>
          <w:rFonts w:ascii="Calibri" w:hAnsi="Calibri" w:cs="Calibri"/>
          <w:bCs/>
        </w:rPr>
        <w:t xml:space="preserve"> is a facility to make periodic or recurring purchases in the mutual fund schemes.</w:t>
      </w:r>
      <w:r w:rsidRPr="007159E4">
        <w:rPr>
          <w:rFonts w:ascii="Calibri" w:hAnsi="Calibri" w:cs="Calibri"/>
          <w:bCs/>
        </w:rPr>
        <w:t xml:space="preserve"> This can be monthly, quarterly, half yearly or annually.</w:t>
      </w:r>
    </w:p>
    <w:p w:rsidR="00010BA4" w:rsidRPr="007159E4" w:rsidRDefault="00010BA4" w:rsidP="00010BA4">
      <w:pPr>
        <w:rPr>
          <w:rFonts w:ascii="Calibri" w:hAnsi="Calibri" w:cs="Calibri"/>
          <w:bCs/>
        </w:rPr>
      </w:pPr>
    </w:p>
    <w:p w:rsidR="00010BA4" w:rsidRPr="007159E4" w:rsidRDefault="001650C1" w:rsidP="00010BA4">
      <w:pPr>
        <w:rPr>
          <w:rFonts w:ascii="Calibri" w:hAnsi="Calibri" w:cs="Calibri"/>
          <w:b/>
          <w:bCs/>
        </w:rPr>
      </w:pPr>
      <w:r w:rsidRPr="007159E4">
        <w:rPr>
          <w:rFonts w:ascii="Calibri" w:hAnsi="Calibri" w:cs="Calibri"/>
          <w:b/>
          <w:bCs/>
        </w:rPr>
        <w:t>REDEMPTION</w:t>
      </w:r>
    </w:p>
    <w:p w:rsidR="00010BA4" w:rsidRPr="007159E4" w:rsidRDefault="001650C1" w:rsidP="00010BA4">
      <w:pPr>
        <w:rPr>
          <w:rFonts w:ascii="Calibri" w:hAnsi="Calibri" w:cs="Calibri"/>
          <w:bCs/>
        </w:rPr>
      </w:pPr>
      <w:r w:rsidRPr="007159E4">
        <w:rPr>
          <w:rFonts w:ascii="Calibri" w:hAnsi="Calibri" w:cs="Calibri"/>
          <w:bCs/>
        </w:rPr>
        <w:t>Redemption is a process, which involves the redeeming of units for the schemes invested by the investor. Redeeming of units can either be in partial or full units/amount.</w:t>
      </w:r>
    </w:p>
    <w:p w:rsidR="00010BA4" w:rsidRPr="007159E4" w:rsidRDefault="00010BA4" w:rsidP="00010BA4">
      <w:pPr>
        <w:rPr>
          <w:rFonts w:ascii="Calibri" w:hAnsi="Calibri" w:cs="Calibri"/>
          <w:bCs/>
        </w:rPr>
      </w:pPr>
    </w:p>
    <w:p w:rsidR="00010BA4" w:rsidRPr="007159E4" w:rsidRDefault="001650C1" w:rsidP="00010BA4">
      <w:pPr>
        <w:rPr>
          <w:rFonts w:ascii="Calibri" w:hAnsi="Calibri" w:cs="Calibri"/>
          <w:b/>
          <w:bCs/>
        </w:rPr>
      </w:pPr>
      <w:r w:rsidRPr="007159E4">
        <w:rPr>
          <w:rFonts w:ascii="Calibri" w:hAnsi="Calibri" w:cs="Calibri"/>
          <w:b/>
          <w:bCs/>
        </w:rPr>
        <w:t>SWITCH</w:t>
      </w:r>
    </w:p>
    <w:p w:rsidR="00010BA4" w:rsidRPr="007159E4" w:rsidRDefault="001650C1" w:rsidP="00010BA4">
      <w:pPr>
        <w:rPr>
          <w:rFonts w:ascii="Calibri" w:hAnsi="Calibri" w:cs="Calibri"/>
          <w:bCs/>
        </w:rPr>
      </w:pPr>
      <w:r w:rsidRPr="007159E4">
        <w:rPr>
          <w:rFonts w:ascii="Calibri" w:hAnsi="Calibri" w:cs="Calibri"/>
          <w:bCs/>
        </w:rPr>
        <w:t xml:space="preserve">Moving </w:t>
      </w:r>
      <w:r w:rsidRPr="007159E4">
        <w:rPr>
          <w:rFonts w:ascii="Calibri" w:hAnsi="Calibri" w:cs="Calibri"/>
          <w:bCs/>
        </w:rPr>
        <w:t>money from one scheme to another scheme within the mutual fund is called Switch.</w:t>
      </w:r>
    </w:p>
    <w:p w:rsidR="00010BA4" w:rsidRPr="007159E4" w:rsidRDefault="00010BA4" w:rsidP="00010BA4">
      <w:pPr>
        <w:rPr>
          <w:rFonts w:ascii="Calibri" w:hAnsi="Calibri" w:cs="Calibri"/>
          <w:bCs/>
        </w:rPr>
      </w:pPr>
    </w:p>
    <w:p w:rsidR="00010BA4" w:rsidRPr="007159E4" w:rsidRDefault="001650C1" w:rsidP="00010BA4">
      <w:pPr>
        <w:rPr>
          <w:rFonts w:ascii="Calibri" w:hAnsi="Calibri" w:cs="Calibri"/>
          <w:b/>
          <w:bCs/>
        </w:rPr>
      </w:pPr>
      <w:r w:rsidRPr="007159E4">
        <w:rPr>
          <w:rFonts w:ascii="Calibri" w:hAnsi="Calibri" w:cs="Calibri"/>
          <w:b/>
          <w:bCs/>
        </w:rPr>
        <w:t>NCT</w:t>
      </w:r>
    </w:p>
    <w:p w:rsidR="00010BA4" w:rsidRPr="007159E4" w:rsidRDefault="001650C1" w:rsidP="00010BA4">
      <w:pPr>
        <w:rPr>
          <w:rFonts w:ascii="Calibri" w:hAnsi="Calibri" w:cs="Calibri"/>
          <w:bCs/>
        </w:rPr>
      </w:pPr>
      <w:r w:rsidRPr="007159E4">
        <w:rPr>
          <w:rFonts w:ascii="Calibri" w:hAnsi="Calibri" w:cs="Calibri"/>
          <w:bCs/>
        </w:rPr>
        <w:t>Investors may need to update or change the personal information given to the mutual fund. Address for communication, Bank details, and change in status among</w:t>
      </w:r>
      <w:proofErr w:type="gramStart"/>
      <w:r w:rsidRPr="007159E4">
        <w:rPr>
          <w:rFonts w:ascii="Calibri" w:hAnsi="Calibri" w:cs="Calibri"/>
          <w:bCs/>
        </w:rPr>
        <w:t>  others</w:t>
      </w:r>
      <w:proofErr w:type="gramEnd"/>
      <w:r w:rsidRPr="007159E4">
        <w:rPr>
          <w:rFonts w:ascii="Calibri" w:hAnsi="Calibri" w:cs="Calibri"/>
          <w:bCs/>
        </w:rPr>
        <w:t>, may</w:t>
      </w:r>
      <w:r w:rsidRPr="007159E4">
        <w:rPr>
          <w:rFonts w:ascii="Calibri" w:hAnsi="Calibri" w:cs="Calibri"/>
          <w:bCs/>
        </w:rPr>
        <w:t xml:space="preserve"> require time to time . These transactions are Non –Financial Transactions. </w:t>
      </w:r>
    </w:p>
    <w:p w:rsidR="00010BA4" w:rsidRPr="00201387" w:rsidRDefault="00010BA4" w:rsidP="00010BA4">
      <w:pPr>
        <w:spacing w:line="200" w:lineRule="atLeast"/>
        <w:rPr>
          <w:rFonts w:ascii="Calibri" w:hAnsi="Calibri" w:cs="Calibri"/>
          <w:bCs/>
        </w:rPr>
      </w:pPr>
    </w:p>
    <w:p w:rsidR="00010BA4" w:rsidRPr="003A143B" w:rsidRDefault="001650C1" w:rsidP="00010BA4">
      <w:pPr>
        <w:spacing w:line="200" w:lineRule="atLeast"/>
        <w:rPr>
          <w:rFonts w:ascii="Calibri" w:hAnsi="Calibri" w:cs="Calibri"/>
          <w:b/>
          <w:bCs/>
        </w:rPr>
      </w:pPr>
      <w:r w:rsidRPr="003A143B">
        <w:rPr>
          <w:rFonts w:ascii="Calibri" w:hAnsi="Calibri" w:cs="Calibri"/>
          <w:b/>
          <w:bCs/>
        </w:rPr>
        <w:t>Roles and Responsibilities: -</w:t>
      </w:r>
    </w:p>
    <w:p w:rsidR="00010BA4" w:rsidRDefault="001650C1" w:rsidP="00010BA4">
      <w:pPr>
        <w:numPr>
          <w:ilvl w:val="0"/>
          <w:numId w:val="13"/>
        </w:numPr>
        <w:spacing w:line="200" w:lineRule="atLeast"/>
        <w:rPr>
          <w:rFonts w:ascii="Calibri" w:hAnsi="Calibri" w:cs="Calibri"/>
          <w:bCs/>
        </w:rPr>
      </w:pPr>
      <w:r>
        <w:rPr>
          <w:rFonts w:ascii="Calibri" w:hAnsi="Calibri" w:cs="Calibri"/>
          <w:bCs/>
        </w:rPr>
        <w:t>Developing using ASP.NET MVC</w:t>
      </w:r>
      <w:r w:rsidR="00E9729A">
        <w:rPr>
          <w:rFonts w:ascii="Calibri" w:hAnsi="Calibri" w:cs="Calibri"/>
          <w:bCs/>
        </w:rPr>
        <w:t xml:space="preserve"> Core</w:t>
      </w:r>
      <w:r>
        <w:rPr>
          <w:rFonts w:ascii="Calibri" w:hAnsi="Calibri" w:cs="Calibri"/>
          <w:bCs/>
        </w:rPr>
        <w:t xml:space="preserve"> using C#.</w:t>
      </w:r>
    </w:p>
    <w:p w:rsidR="00010BA4" w:rsidRDefault="001650C1" w:rsidP="00010BA4">
      <w:pPr>
        <w:numPr>
          <w:ilvl w:val="0"/>
          <w:numId w:val="13"/>
        </w:numPr>
        <w:spacing w:line="200" w:lineRule="atLeast"/>
        <w:rPr>
          <w:rFonts w:ascii="Calibri" w:hAnsi="Calibri" w:cs="Calibri"/>
          <w:bCs/>
        </w:rPr>
      </w:pPr>
      <w:r>
        <w:rPr>
          <w:rFonts w:ascii="Calibri" w:hAnsi="Calibri" w:cs="Calibri"/>
          <w:bCs/>
        </w:rPr>
        <w:t>Creating WEBAPI and  calling it from Front end,</w:t>
      </w:r>
    </w:p>
    <w:p w:rsidR="00010BA4" w:rsidRDefault="001650C1" w:rsidP="00010BA4">
      <w:pPr>
        <w:numPr>
          <w:ilvl w:val="0"/>
          <w:numId w:val="13"/>
        </w:numPr>
        <w:spacing w:line="200" w:lineRule="atLeast"/>
        <w:rPr>
          <w:rFonts w:ascii="Calibri" w:hAnsi="Calibri" w:cs="Calibri"/>
          <w:bCs/>
        </w:rPr>
      </w:pPr>
      <w:r>
        <w:rPr>
          <w:rFonts w:ascii="Calibri" w:hAnsi="Calibri" w:cs="Calibri"/>
          <w:bCs/>
        </w:rPr>
        <w:t>Developed the schedulers that the application need.</w:t>
      </w:r>
    </w:p>
    <w:p w:rsidR="00010BA4" w:rsidRPr="001834EB" w:rsidRDefault="001650C1" w:rsidP="00010BA4">
      <w:pPr>
        <w:numPr>
          <w:ilvl w:val="0"/>
          <w:numId w:val="13"/>
        </w:numPr>
        <w:spacing w:line="200" w:lineRule="atLeast"/>
        <w:rPr>
          <w:rFonts w:ascii="Calibri" w:hAnsi="Calibri" w:cs="Calibri"/>
          <w:bCs/>
        </w:rPr>
      </w:pPr>
      <w:r>
        <w:rPr>
          <w:rFonts w:ascii="Calibri" w:hAnsi="Calibri" w:cs="Calibri"/>
          <w:bCs/>
        </w:rPr>
        <w:t>Invo</w:t>
      </w:r>
      <w:r>
        <w:rPr>
          <w:rFonts w:ascii="Calibri" w:hAnsi="Calibri" w:cs="Calibri"/>
          <w:bCs/>
        </w:rPr>
        <w:t>lved in creation of stored procedures, CLR Stored Procedures and functions.</w:t>
      </w:r>
      <w:r w:rsidRPr="00120CF4">
        <w:rPr>
          <w:rFonts w:cs="Verdana"/>
          <w:b/>
          <w:bCs/>
        </w:rPr>
        <w:tab/>
      </w:r>
    </w:p>
    <w:p w:rsidR="00010BA4" w:rsidRDefault="001650C1" w:rsidP="00010BA4">
      <w:pPr>
        <w:numPr>
          <w:ilvl w:val="0"/>
          <w:numId w:val="13"/>
        </w:numPr>
        <w:spacing w:line="200" w:lineRule="atLeast"/>
        <w:rPr>
          <w:rFonts w:ascii="Calibri" w:hAnsi="Calibri" w:cs="Calibri"/>
          <w:bCs/>
        </w:rPr>
      </w:pPr>
      <w:r>
        <w:rPr>
          <w:rFonts w:ascii="Calibri" w:hAnsi="Calibri" w:cs="Calibri"/>
          <w:bCs/>
        </w:rPr>
        <w:t>Deploying</w:t>
      </w:r>
      <w:r w:rsidRPr="001834EB">
        <w:rPr>
          <w:rFonts w:ascii="Calibri" w:hAnsi="Calibri" w:cs="Calibri"/>
          <w:bCs/>
        </w:rPr>
        <w:t xml:space="preserve"> Application on Test and Production Server.</w:t>
      </w:r>
    </w:p>
    <w:p w:rsidR="00010BA4" w:rsidRPr="001E7AD5" w:rsidRDefault="001650C1" w:rsidP="00AC2A40">
      <w:pPr>
        <w:numPr>
          <w:ilvl w:val="0"/>
          <w:numId w:val="13"/>
        </w:numPr>
        <w:spacing w:line="200" w:lineRule="atLeast"/>
        <w:rPr>
          <w:rFonts w:ascii="Calibri" w:hAnsi="Calibri" w:cs="Calibri"/>
          <w:bCs/>
        </w:rPr>
      </w:pPr>
      <w:r w:rsidRPr="003D0C0B">
        <w:rPr>
          <w:rFonts w:ascii="Calibri" w:hAnsi="Calibri" w:cs="Calibri"/>
          <w:bCs/>
        </w:rPr>
        <w:t>Source Control</w:t>
      </w:r>
      <w:r w:rsidR="00E9729A">
        <w:rPr>
          <w:rFonts w:ascii="Calibri" w:hAnsi="Calibri" w:cs="Calibri"/>
          <w:bCs/>
        </w:rPr>
        <w:t>: Team Foundation Server</w:t>
      </w:r>
      <w:r>
        <w:rPr>
          <w:rFonts w:ascii="Calibri" w:hAnsi="Calibri" w:cs="Calibri"/>
          <w:bCs/>
        </w:rPr>
        <w:t>.</w:t>
      </w:r>
    </w:p>
    <w:p w:rsidR="000E7251" w:rsidRDefault="000E7251" w:rsidP="00AC2A40">
      <w:pPr>
        <w:spacing w:line="200" w:lineRule="atLeast"/>
        <w:rPr>
          <w:rFonts w:ascii="Calibri" w:hAnsi="Calibri" w:cs="Calibri"/>
          <w:b/>
          <w:bCs/>
        </w:rPr>
      </w:pPr>
    </w:p>
    <w:p w:rsidR="00AC2A40" w:rsidRDefault="001650C1" w:rsidP="00AC2A40">
      <w:pPr>
        <w:spacing w:line="200" w:lineRule="atLeast"/>
        <w:rPr>
          <w:rFonts w:ascii="Calibri" w:hAnsi="Calibri" w:cs="Calibri"/>
          <w:b/>
          <w:bCs/>
        </w:rPr>
      </w:pPr>
      <w:r w:rsidRPr="00960C9A">
        <w:rPr>
          <w:rFonts w:ascii="Calibri" w:hAnsi="Calibri" w:cs="Calibri"/>
          <w:b/>
          <w:bCs/>
        </w:rPr>
        <w:lastRenderedPageBreak/>
        <w:t>Project</w:t>
      </w:r>
      <w:r w:rsidR="001E7AD5">
        <w:rPr>
          <w:rFonts w:ascii="Calibri" w:hAnsi="Calibri" w:cs="Calibri"/>
          <w:b/>
          <w:bCs/>
        </w:rPr>
        <w:t>4</w:t>
      </w:r>
    </w:p>
    <w:p w:rsidR="00AC2A40" w:rsidRDefault="00AC2A40" w:rsidP="00AC2A40">
      <w:pPr>
        <w:spacing w:line="200" w:lineRule="atLeast"/>
        <w:rPr>
          <w:rFonts w:ascii="Calibri" w:hAnsi="Calibri" w:cs="Calibri"/>
          <w:b/>
          <w:bCs/>
        </w:rPr>
      </w:pPr>
    </w:p>
    <w:p w:rsidR="00AC2A40" w:rsidRDefault="001650C1" w:rsidP="00AC2A40">
      <w:pPr>
        <w:spacing w:line="200" w:lineRule="atLeast"/>
        <w:rPr>
          <w:rFonts w:ascii="Calibri" w:hAnsi="Calibri" w:cs="Calibri"/>
          <w:b/>
          <w:bCs/>
          <w:sz w:val="32"/>
          <w:szCs w:val="32"/>
        </w:rPr>
      </w:pPr>
      <w:r>
        <w:rPr>
          <w:rFonts w:ascii="Calibri" w:hAnsi="Calibri" w:cs="Calibri"/>
          <w:b/>
          <w:bCs/>
        </w:rPr>
        <w:tab/>
      </w:r>
      <w:r>
        <w:rPr>
          <w:rFonts w:ascii="Calibri" w:hAnsi="Calibri" w:cs="Calibri"/>
          <w:b/>
          <w:bCs/>
        </w:rPr>
        <w:tab/>
      </w:r>
      <w:r w:rsidR="008C2592">
        <w:rPr>
          <w:rFonts w:ascii="Calibri" w:hAnsi="Calibri" w:cs="Calibri"/>
          <w:b/>
          <w:bCs/>
          <w:sz w:val="32"/>
          <w:szCs w:val="32"/>
        </w:rPr>
        <w:t>UTI</w:t>
      </w:r>
      <w:r w:rsidRPr="00960C9A">
        <w:rPr>
          <w:rFonts w:ascii="Calibri" w:hAnsi="Calibri" w:cs="Calibri"/>
          <w:b/>
          <w:bCs/>
          <w:sz w:val="32"/>
          <w:szCs w:val="32"/>
        </w:rPr>
        <w:t xml:space="preserve"> Mutual fund</w:t>
      </w:r>
      <w:r>
        <w:rPr>
          <w:rFonts w:ascii="Calibri" w:hAnsi="Calibri" w:cs="Calibri"/>
          <w:b/>
          <w:bCs/>
          <w:sz w:val="32"/>
          <w:szCs w:val="32"/>
        </w:rPr>
        <w:t xml:space="preserve"> (Web and Mobile APP Services)</w:t>
      </w:r>
    </w:p>
    <w:p w:rsidR="00AC2A40" w:rsidRDefault="00AC2A40" w:rsidP="00AC2A40">
      <w:pPr>
        <w:spacing w:line="200" w:lineRule="atLeast"/>
        <w:rPr>
          <w:rFonts w:ascii="Calibri" w:hAnsi="Calibri" w:cs="Calibri"/>
          <w:b/>
          <w:bCs/>
          <w:sz w:val="32"/>
          <w:szCs w:val="32"/>
        </w:rPr>
      </w:pPr>
    </w:p>
    <w:p w:rsidR="00AC2A40" w:rsidRDefault="001650C1" w:rsidP="00AC2A40">
      <w:pPr>
        <w:spacing w:line="200" w:lineRule="atLeast"/>
        <w:rPr>
          <w:rFonts w:ascii="Calibri" w:hAnsi="Calibri" w:cs="Calibri"/>
          <w:bCs/>
        </w:rPr>
      </w:pPr>
      <w:r w:rsidRPr="00201387">
        <w:rPr>
          <w:rFonts w:ascii="Calibri" w:hAnsi="Calibri" w:cs="Calibri"/>
          <w:b/>
          <w:bCs/>
        </w:rPr>
        <w:t>Technical Environment:</w:t>
      </w:r>
      <w:r w:rsidR="00A43073">
        <w:rPr>
          <w:rFonts w:ascii="Calibri" w:hAnsi="Calibri" w:cs="Calibri"/>
          <w:bCs/>
        </w:rPr>
        <w:t xml:space="preserve"> C#, WEB API</w:t>
      </w:r>
      <w:r w:rsidRPr="00201387">
        <w:rPr>
          <w:rFonts w:ascii="Calibri" w:hAnsi="Calibri" w:cs="Calibri"/>
          <w:bCs/>
        </w:rPr>
        <w:t>, ADO.NET, SQL SERVER 2008</w:t>
      </w:r>
    </w:p>
    <w:p w:rsidR="00A43073" w:rsidRDefault="00BA639F" w:rsidP="00AC2A40">
      <w:pPr>
        <w:spacing w:line="200" w:lineRule="atLeast"/>
      </w:pPr>
      <w:hyperlink r:id="rId7" w:history="1">
        <w:r w:rsidR="001650C1" w:rsidRPr="000E5A60">
          <w:rPr>
            <w:rStyle w:val="Hyperlink"/>
          </w:rPr>
          <w:t>https://www.utimf.com</w:t>
        </w:r>
      </w:hyperlink>
    </w:p>
    <w:p w:rsidR="00AC2A40" w:rsidRPr="00A43073" w:rsidRDefault="001650C1" w:rsidP="00AC2A40">
      <w:pPr>
        <w:spacing w:line="200" w:lineRule="atLeast"/>
      </w:pPr>
      <w:r w:rsidRPr="003A143B">
        <w:rPr>
          <w:rFonts w:ascii="Calibri" w:hAnsi="Calibri" w:cs="Calibri"/>
          <w:b/>
          <w:bCs/>
        </w:rPr>
        <w:t>Description: -</w:t>
      </w:r>
    </w:p>
    <w:p w:rsidR="00AC2A40" w:rsidRDefault="001650C1" w:rsidP="00AC2A40">
      <w:pPr>
        <w:spacing w:line="200" w:lineRule="atLeast"/>
        <w:rPr>
          <w:rFonts w:ascii="Calibri" w:hAnsi="Calibri" w:cs="Calibri"/>
          <w:bCs/>
        </w:rPr>
      </w:pPr>
      <w:r>
        <w:rPr>
          <w:rFonts w:ascii="Calibri" w:hAnsi="Calibri" w:cs="Calibri"/>
          <w:bCs/>
        </w:rPr>
        <w:tab/>
      </w:r>
      <w:r>
        <w:rPr>
          <w:rFonts w:ascii="Calibri" w:hAnsi="Calibri" w:cs="Calibri"/>
          <w:bCs/>
        </w:rPr>
        <w:tab/>
        <w:t>This Website enables all the futures for the investor like Registration</w:t>
      </w:r>
      <w:r w:rsidR="00A43073">
        <w:rPr>
          <w:rFonts w:ascii="Calibri" w:hAnsi="Calibri" w:cs="Calibri"/>
          <w:bCs/>
        </w:rPr>
        <w:t>s</w:t>
      </w:r>
      <w:r>
        <w:rPr>
          <w:rFonts w:ascii="Calibri" w:hAnsi="Calibri" w:cs="Calibri"/>
          <w:bCs/>
        </w:rPr>
        <w:t xml:space="preserve">, </w:t>
      </w:r>
      <w:r w:rsidR="00A43073">
        <w:rPr>
          <w:rFonts w:ascii="Calibri" w:hAnsi="Calibri" w:cs="Calibri"/>
          <w:bCs/>
        </w:rPr>
        <w:t xml:space="preserve">Transactions, </w:t>
      </w:r>
      <w:r>
        <w:rPr>
          <w:rFonts w:ascii="Calibri" w:hAnsi="Calibri" w:cs="Calibri"/>
          <w:bCs/>
        </w:rPr>
        <w:t xml:space="preserve"> Portfolio, Capital Gain, Account Statement, New Purch</w:t>
      </w:r>
      <w:r>
        <w:rPr>
          <w:rFonts w:ascii="Calibri" w:hAnsi="Calibri" w:cs="Calibri"/>
          <w:bCs/>
        </w:rPr>
        <w:t xml:space="preserve">ase, Quick Purchase, SIP, STP and it includes some new futures like Tracking application, Scheduling Transactions also. </w:t>
      </w:r>
    </w:p>
    <w:p w:rsidR="00AC2A40" w:rsidRDefault="00AC2A40" w:rsidP="00AC2A40">
      <w:pPr>
        <w:spacing w:line="200" w:lineRule="atLeast"/>
        <w:rPr>
          <w:rFonts w:ascii="Calibri" w:hAnsi="Calibri" w:cs="Calibri"/>
          <w:bCs/>
        </w:rPr>
      </w:pPr>
    </w:p>
    <w:p w:rsidR="00AC2A40" w:rsidRPr="00AA6BC7" w:rsidRDefault="001650C1" w:rsidP="00AC2A40">
      <w:pPr>
        <w:spacing w:line="200" w:lineRule="atLeast"/>
        <w:rPr>
          <w:rFonts w:ascii="Calibri" w:hAnsi="Calibri" w:cs="Calibri"/>
          <w:b/>
          <w:bCs/>
        </w:rPr>
      </w:pPr>
      <w:r w:rsidRPr="003A143B">
        <w:rPr>
          <w:rFonts w:ascii="Calibri" w:hAnsi="Calibri" w:cs="Calibri"/>
          <w:b/>
          <w:bCs/>
        </w:rPr>
        <w:t>Roles and Responsibilities: -</w:t>
      </w:r>
    </w:p>
    <w:p w:rsidR="00AC2A40" w:rsidRDefault="001650C1" w:rsidP="00AC2A40">
      <w:pPr>
        <w:numPr>
          <w:ilvl w:val="0"/>
          <w:numId w:val="13"/>
        </w:numPr>
        <w:spacing w:line="200" w:lineRule="atLeast"/>
        <w:rPr>
          <w:rFonts w:ascii="Calibri" w:hAnsi="Calibri" w:cs="Calibri"/>
          <w:bCs/>
        </w:rPr>
      </w:pPr>
      <w:r>
        <w:rPr>
          <w:rFonts w:ascii="Calibri" w:hAnsi="Calibri" w:cs="Calibri"/>
          <w:bCs/>
        </w:rPr>
        <w:t>D</w:t>
      </w:r>
      <w:r w:rsidR="000D7448">
        <w:rPr>
          <w:rFonts w:ascii="Calibri" w:hAnsi="Calibri" w:cs="Calibri"/>
          <w:bCs/>
        </w:rPr>
        <w:t>eveloped using WEB API</w:t>
      </w:r>
      <w:r>
        <w:rPr>
          <w:rFonts w:ascii="Calibri" w:hAnsi="Calibri" w:cs="Calibri"/>
          <w:bCs/>
        </w:rPr>
        <w:t xml:space="preserve"> and C#.</w:t>
      </w:r>
    </w:p>
    <w:p w:rsidR="00AC2A40" w:rsidRDefault="001650C1" w:rsidP="00AC2A40">
      <w:pPr>
        <w:numPr>
          <w:ilvl w:val="0"/>
          <w:numId w:val="13"/>
        </w:numPr>
        <w:spacing w:line="200" w:lineRule="atLeast"/>
        <w:rPr>
          <w:rFonts w:ascii="Calibri" w:hAnsi="Calibri" w:cs="Calibri"/>
          <w:bCs/>
        </w:rPr>
      </w:pPr>
      <w:r>
        <w:rPr>
          <w:rFonts w:ascii="Calibri" w:hAnsi="Calibri" w:cs="Calibri"/>
          <w:bCs/>
        </w:rPr>
        <w:t>Involved in creation of stored procedures, CLR Stored Procedures and fun</w:t>
      </w:r>
      <w:r>
        <w:rPr>
          <w:rFonts w:ascii="Calibri" w:hAnsi="Calibri" w:cs="Calibri"/>
          <w:bCs/>
        </w:rPr>
        <w:t>ctions.</w:t>
      </w:r>
    </w:p>
    <w:p w:rsidR="00AC2A40" w:rsidRDefault="001650C1" w:rsidP="00AC2A40">
      <w:pPr>
        <w:numPr>
          <w:ilvl w:val="0"/>
          <w:numId w:val="13"/>
        </w:numPr>
        <w:spacing w:line="200" w:lineRule="atLeast"/>
        <w:rPr>
          <w:rFonts w:ascii="Calibri" w:hAnsi="Calibri" w:cs="Calibri"/>
          <w:bCs/>
        </w:rPr>
      </w:pPr>
      <w:r>
        <w:rPr>
          <w:rFonts w:ascii="Calibri" w:hAnsi="Calibri" w:cs="Calibri"/>
          <w:bCs/>
        </w:rPr>
        <w:t>Creating the Task Schedulers for all mail back services.</w:t>
      </w:r>
    </w:p>
    <w:p w:rsidR="00AC2A40" w:rsidRPr="00FE29A0" w:rsidRDefault="001650C1" w:rsidP="00AC2A40">
      <w:pPr>
        <w:numPr>
          <w:ilvl w:val="0"/>
          <w:numId w:val="13"/>
        </w:numPr>
        <w:spacing w:line="200" w:lineRule="atLeast"/>
        <w:rPr>
          <w:rFonts w:ascii="Calibri" w:hAnsi="Calibri" w:cs="Calibri"/>
          <w:bCs/>
        </w:rPr>
      </w:pPr>
      <w:r w:rsidRPr="00FE29A0">
        <w:rPr>
          <w:rFonts w:ascii="Calibri" w:hAnsi="Calibri" w:cs="Calibri"/>
          <w:bCs/>
        </w:rPr>
        <w:t>Project Hosting, creating application pools and IP restrictions.</w:t>
      </w:r>
    </w:p>
    <w:p w:rsidR="00AC2A40" w:rsidRDefault="001650C1" w:rsidP="00AC2A40">
      <w:pPr>
        <w:numPr>
          <w:ilvl w:val="0"/>
          <w:numId w:val="13"/>
        </w:numPr>
        <w:spacing w:line="200" w:lineRule="atLeast"/>
        <w:rPr>
          <w:rFonts w:ascii="Calibri" w:hAnsi="Calibri" w:cs="Calibri"/>
          <w:bCs/>
        </w:rPr>
      </w:pPr>
      <w:r>
        <w:rPr>
          <w:rFonts w:ascii="Calibri" w:hAnsi="Calibri" w:cs="Calibri"/>
          <w:bCs/>
        </w:rPr>
        <w:t>Consuming the third party services like CVL etc.</w:t>
      </w:r>
    </w:p>
    <w:p w:rsidR="00AC2A40" w:rsidRDefault="001650C1" w:rsidP="00AC2A40">
      <w:pPr>
        <w:numPr>
          <w:ilvl w:val="0"/>
          <w:numId w:val="13"/>
        </w:numPr>
        <w:spacing w:line="200" w:lineRule="atLeast"/>
        <w:rPr>
          <w:rFonts w:ascii="Calibri" w:hAnsi="Calibri" w:cs="Calibri"/>
          <w:bCs/>
        </w:rPr>
      </w:pPr>
      <w:r>
        <w:rPr>
          <w:rFonts w:ascii="Calibri" w:hAnsi="Calibri" w:cs="Calibri"/>
          <w:bCs/>
        </w:rPr>
        <w:t>Maintaining the Logs for all requests received from the clients.</w:t>
      </w:r>
    </w:p>
    <w:p w:rsidR="00781822" w:rsidRPr="00E9729A" w:rsidRDefault="001650C1" w:rsidP="003029DF">
      <w:pPr>
        <w:numPr>
          <w:ilvl w:val="0"/>
          <w:numId w:val="13"/>
        </w:numPr>
        <w:spacing w:line="200" w:lineRule="atLeast"/>
        <w:rPr>
          <w:rFonts w:ascii="Calibri" w:hAnsi="Calibri" w:cs="Calibri"/>
          <w:bCs/>
        </w:rPr>
      </w:pPr>
      <w:r>
        <w:rPr>
          <w:rFonts w:ascii="Calibri" w:hAnsi="Calibri" w:cs="Calibri"/>
          <w:bCs/>
        </w:rPr>
        <w:t xml:space="preserve">Involved in </w:t>
      </w:r>
      <w:r>
        <w:rPr>
          <w:rFonts w:ascii="Calibri" w:hAnsi="Calibri" w:cs="Calibri"/>
          <w:bCs/>
        </w:rPr>
        <w:t>all requirement gathering design document and validation documents.</w:t>
      </w:r>
    </w:p>
    <w:p w:rsidR="00781822" w:rsidRDefault="00781822" w:rsidP="003029DF">
      <w:pPr>
        <w:spacing w:line="200" w:lineRule="atLeast"/>
        <w:rPr>
          <w:rFonts w:ascii="Calibri" w:hAnsi="Calibri" w:cs="Calibri"/>
          <w:bCs/>
        </w:rPr>
      </w:pPr>
    </w:p>
    <w:p w:rsidR="003029DF" w:rsidRPr="00201387" w:rsidRDefault="001650C1" w:rsidP="003029DF">
      <w:pPr>
        <w:spacing w:line="200" w:lineRule="atLeast"/>
        <w:rPr>
          <w:rFonts w:ascii="Calibri" w:hAnsi="Calibri" w:cs="Calibri"/>
          <w:b/>
          <w:bCs/>
        </w:rPr>
      </w:pPr>
      <w:r>
        <w:rPr>
          <w:rFonts w:ascii="Calibri" w:hAnsi="Calibri" w:cs="Calibri"/>
          <w:b/>
          <w:bCs/>
        </w:rPr>
        <w:t>Project 4</w:t>
      </w:r>
    </w:p>
    <w:p w:rsidR="003029DF" w:rsidRDefault="003029DF" w:rsidP="003029DF">
      <w:pPr>
        <w:spacing w:line="200" w:lineRule="atLeast"/>
        <w:ind w:left="2160" w:firstLine="720"/>
        <w:rPr>
          <w:rFonts w:ascii="Calibri" w:hAnsi="Calibri" w:cs="Calibri"/>
          <w:b/>
          <w:bCs/>
        </w:rPr>
      </w:pPr>
    </w:p>
    <w:p w:rsidR="003029DF" w:rsidRPr="00201387" w:rsidRDefault="001650C1" w:rsidP="003029DF">
      <w:pPr>
        <w:spacing w:line="200" w:lineRule="atLeast"/>
        <w:ind w:left="720" w:firstLine="720"/>
        <w:rPr>
          <w:rFonts w:ascii="Calibri" w:hAnsi="Calibri" w:cs="Calibri"/>
          <w:b/>
          <w:bCs/>
          <w:sz w:val="28"/>
          <w:szCs w:val="28"/>
        </w:rPr>
      </w:pPr>
      <w:r>
        <w:rPr>
          <w:rFonts w:ascii="Calibri" w:hAnsi="Calibri" w:cs="Calibri"/>
          <w:b/>
          <w:bCs/>
          <w:sz w:val="28"/>
          <w:szCs w:val="28"/>
        </w:rPr>
        <w:t xml:space="preserve">                      Instant Redemption</w:t>
      </w:r>
    </w:p>
    <w:p w:rsidR="003029DF" w:rsidRDefault="003029DF" w:rsidP="003029DF">
      <w:pPr>
        <w:spacing w:line="200" w:lineRule="atLeast"/>
        <w:ind w:left="720"/>
        <w:jc w:val="center"/>
        <w:rPr>
          <w:rFonts w:cs="Verdana"/>
          <w:b/>
          <w:bCs/>
        </w:rPr>
      </w:pPr>
    </w:p>
    <w:p w:rsidR="003029DF" w:rsidRPr="00827166" w:rsidRDefault="001650C1" w:rsidP="003029DF">
      <w:pPr>
        <w:spacing w:line="200" w:lineRule="atLeast"/>
        <w:rPr>
          <w:rFonts w:ascii="Calibri" w:hAnsi="Calibri" w:cs="Calibri"/>
          <w:bCs/>
          <w:lang w:val="en-IN"/>
        </w:rPr>
      </w:pPr>
      <w:r w:rsidRPr="00201387">
        <w:rPr>
          <w:rFonts w:ascii="Calibri" w:hAnsi="Calibri" w:cs="Calibri"/>
          <w:b/>
          <w:bCs/>
        </w:rPr>
        <w:t>Technical Environment:</w:t>
      </w:r>
      <w:r w:rsidR="00E1680A">
        <w:rPr>
          <w:rFonts w:ascii="Calibri" w:hAnsi="Calibri" w:cs="Calibri"/>
          <w:b/>
          <w:bCs/>
        </w:rPr>
        <w:t xml:space="preserve"> </w:t>
      </w:r>
      <w:r>
        <w:rPr>
          <w:rFonts w:ascii="Calibri" w:hAnsi="Calibri" w:cs="Calibri"/>
          <w:bCs/>
        </w:rPr>
        <w:t>C#, WEBAPI, ADO.NET, SQL SERVER 2008</w:t>
      </w:r>
    </w:p>
    <w:p w:rsidR="003029DF" w:rsidRDefault="003029DF" w:rsidP="003029DF">
      <w:pPr>
        <w:spacing w:line="200" w:lineRule="atLeast"/>
        <w:rPr>
          <w:rFonts w:ascii="Calibri" w:hAnsi="Calibri" w:cs="Calibri"/>
          <w:bCs/>
        </w:rPr>
      </w:pPr>
    </w:p>
    <w:p w:rsidR="003029DF" w:rsidRDefault="001650C1" w:rsidP="003029DF">
      <w:pPr>
        <w:spacing w:line="200" w:lineRule="atLeast"/>
        <w:rPr>
          <w:rFonts w:ascii="Calibri" w:hAnsi="Calibri" w:cs="Calibri"/>
          <w:b/>
          <w:bCs/>
        </w:rPr>
      </w:pPr>
      <w:r w:rsidRPr="003A143B">
        <w:rPr>
          <w:rFonts w:ascii="Calibri" w:hAnsi="Calibri" w:cs="Calibri"/>
          <w:b/>
          <w:bCs/>
        </w:rPr>
        <w:t>Description: -</w:t>
      </w:r>
    </w:p>
    <w:p w:rsidR="003029DF" w:rsidRDefault="001650C1" w:rsidP="003029DF">
      <w:pPr>
        <w:spacing w:line="200" w:lineRule="atLeast"/>
        <w:rPr>
          <w:rFonts w:ascii="Calibri" w:hAnsi="Calibri" w:cs="Calibri"/>
          <w:bCs/>
        </w:rPr>
      </w:pPr>
      <w:r>
        <w:rPr>
          <w:rFonts w:ascii="Calibri" w:hAnsi="Calibri" w:cs="Calibri"/>
          <w:b/>
          <w:bCs/>
        </w:rPr>
        <w:tab/>
      </w:r>
      <w:r>
        <w:rPr>
          <w:rFonts w:ascii="Calibri" w:hAnsi="Calibri" w:cs="Calibri"/>
          <w:b/>
          <w:bCs/>
        </w:rPr>
        <w:tab/>
      </w:r>
      <w:r>
        <w:rPr>
          <w:rFonts w:ascii="Calibri" w:hAnsi="Calibri" w:cs="Calibri"/>
          <w:bCs/>
        </w:rPr>
        <w:t>Instant Redemption enables the user to redeem their units</w:t>
      </w:r>
      <w:r>
        <w:rPr>
          <w:rFonts w:ascii="Calibri" w:hAnsi="Calibri" w:cs="Calibri"/>
          <w:bCs/>
        </w:rPr>
        <w:t xml:space="preserve"> instantly for the liquid funds under the SEBI Rules and regulations. We have integrated the YESBANK, AXIS, KOTAK, and RBL Bank API’s to send the money to the investors instantly using the IMPS payment mode.</w:t>
      </w:r>
    </w:p>
    <w:p w:rsidR="003029DF" w:rsidRDefault="003029DF" w:rsidP="003029DF">
      <w:pPr>
        <w:spacing w:line="200" w:lineRule="atLeast"/>
        <w:rPr>
          <w:rFonts w:ascii="Calibri" w:hAnsi="Calibri" w:cs="Calibri"/>
          <w:bCs/>
        </w:rPr>
      </w:pPr>
    </w:p>
    <w:p w:rsidR="003029DF" w:rsidRPr="003A143B" w:rsidRDefault="001650C1" w:rsidP="003029DF">
      <w:pPr>
        <w:spacing w:line="200" w:lineRule="atLeast"/>
        <w:rPr>
          <w:rFonts w:ascii="Calibri" w:hAnsi="Calibri" w:cs="Calibri"/>
          <w:b/>
          <w:bCs/>
        </w:rPr>
      </w:pPr>
      <w:r w:rsidRPr="003A143B">
        <w:rPr>
          <w:rFonts w:ascii="Calibri" w:hAnsi="Calibri" w:cs="Calibri"/>
          <w:b/>
          <w:bCs/>
        </w:rPr>
        <w:t>Roles and Responsibilities: -</w:t>
      </w:r>
    </w:p>
    <w:p w:rsidR="003029DF" w:rsidRDefault="003029DF" w:rsidP="003029DF">
      <w:pPr>
        <w:spacing w:line="200" w:lineRule="atLeast"/>
        <w:rPr>
          <w:rFonts w:ascii="Calibri" w:hAnsi="Calibri" w:cs="Calibri"/>
          <w:bCs/>
        </w:rPr>
      </w:pPr>
    </w:p>
    <w:p w:rsidR="003029DF" w:rsidRDefault="001650C1" w:rsidP="003029DF">
      <w:pPr>
        <w:numPr>
          <w:ilvl w:val="0"/>
          <w:numId w:val="13"/>
        </w:numPr>
        <w:spacing w:line="200" w:lineRule="atLeast"/>
        <w:rPr>
          <w:rFonts w:ascii="Calibri" w:hAnsi="Calibri" w:cs="Calibri"/>
          <w:bCs/>
        </w:rPr>
      </w:pPr>
      <w:r>
        <w:rPr>
          <w:rFonts w:ascii="Calibri" w:hAnsi="Calibri" w:cs="Calibri"/>
          <w:bCs/>
        </w:rPr>
        <w:t>Developed the AP</w:t>
      </w:r>
      <w:r>
        <w:rPr>
          <w:rFonts w:ascii="Calibri" w:hAnsi="Calibri" w:cs="Calibri"/>
          <w:bCs/>
        </w:rPr>
        <w:t>IS using WEBAPI and C#.</w:t>
      </w:r>
    </w:p>
    <w:p w:rsidR="003029DF" w:rsidRDefault="001650C1" w:rsidP="003029DF">
      <w:pPr>
        <w:numPr>
          <w:ilvl w:val="0"/>
          <w:numId w:val="13"/>
        </w:numPr>
        <w:spacing w:line="200" w:lineRule="atLeast"/>
        <w:rPr>
          <w:rFonts w:ascii="Calibri" w:hAnsi="Calibri" w:cs="Calibri"/>
          <w:bCs/>
        </w:rPr>
      </w:pPr>
      <w:r>
        <w:rPr>
          <w:rFonts w:ascii="Calibri" w:hAnsi="Calibri" w:cs="Calibri"/>
          <w:bCs/>
        </w:rPr>
        <w:t>Involved in creation of stored procedures, CLR Stored Procedures and functions.</w:t>
      </w:r>
    </w:p>
    <w:p w:rsidR="003029DF" w:rsidRDefault="001650C1" w:rsidP="003029DF">
      <w:pPr>
        <w:numPr>
          <w:ilvl w:val="0"/>
          <w:numId w:val="13"/>
        </w:numPr>
        <w:spacing w:line="200" w:lineRule="atLeast"/>
        <w:rPr>
          <w:rFonts w:ascii="Calibri" w:hAnsi="Calibri" w:cs="Calibri"/>
          <w:bCs/>
        </w:rPr>
      </w:pPr>
      <w:r>
        <w:rPr>
          <w:rFonts w:ascii="Calibri" w:hAnsi="Calibri" w:cs="Calibri"/>
          <w:bCs/>
        </w:rPr>
        <w:t>Created the Schedulers for all  activities that are used for reverse feed updates,</w:t>
      </w:r>
    </w:p>
    <w:p w:rsidR="003029DF" w:rsidRDefault="001650C1" w:rsidP="003029DF">
      <w:pPr>
        <w:spacing w:line="200" w:lineRule="atLeast"/>
        <w:ind w:left="870"/>
        <w:rPr>
          <w:rFonts w:ascii="Calibri" w:hAnsi="Calibri" w:cs="Calibri"/>
          <w:bCs/>
        </w:rPr>
      </w:pPr>
      <w:r>
        <w:rPr>
          <w:rFonts w:ascii="Calibri" w:hAnsi="Calibri" w:cs="Calibri"/>
          <w:bCs/>
        </w:rPr>
        <w:t>Mail back, SMS services.</w:t>
      </w:r>
    </w:p>
    <w:p w:rsidR="003029DF" w:rsidRPr="00960C9A" w:rsidRDefault="001650C1" w:rsidP="003029DF">
      <w:pPr>
        <w:numPr>
          <w:ilvl w:val="0"/>
          <w:numId w:val="13"/>
        </w:numPr>
        <w:spacing w:line="200" w:lineRule="atLeast"/>
        <w:rPr>
          <w:rFonts w:ascii="Calibri" w:hAnsi="Calibri" w:cs="Calibri"/>
          <w:bCs/>
        </w:rPr>
      </w:pPr>
      <w:r>
        <w:rPr>
          <w:rFonts w:ascii="Calibri" w:hAnsi="Calibri" w:cs="Calibri"/>
          <w:bCs/>
        </w:rPr>
        <w:t xml:space="preserve">Project Deployment maintaining the code </w:t>
      </w:r>
      <w:r>
        <w:rPr>
          <w:rFonts w:ascii="Calibri" w:hAnsi="Calibri" w:cs="Calibri"/>
          <w:bCs/>
        </w:rPr>
        <w:t>repository in TFS.</w:t>
      </w:r>
    </w:p>
    <w:p w:rsidR="003029DF" w:rsidRDefault="001650C1" w:rsidP="003029DF">
      <w:pPr>
        <w:numPr>
          <w:ilvl w:val="0"/>
          <w:numId w:val="13"/>
        </w:numPr>
        <w:spacing w:line="200" w:lineRule="atLeast"/>
        <w:rPr>
          <w:rFonts w:ascii="Calibri" w:hAnsi="Calibri" w:cs="Calibri"/>
          <w:bCs/>
        </w:rPr>
      </w:pPr>
      <w:r>
        <w:rPr>
          <w:rFonts w:ascii="Calibri" w:hAnsi="Calibri" w:cs="Calibri"/>
          <w:bCs/>
        </w:rPr>
        <w:t>Using the third party APIS.</w:t>
      </w:r>
    </w:p>
    <w:p w:rsidR="003029DF" w:rsidRDefault="001650C1" w:rsidP="003029DF">
      <w:pPr>
        <w:numPr>
          <w:ilvl w:val="0"/>
          <w:numId w:val="13"/>
        </w:numPr>
        <w:spacing w:line="200" w:lineRule="atLeast"/>
        <w:rPr>
          <w:rFonts w:ascii="Calibri" w:hAnsi="Calibri" w:cs="Calibri"/>
          <w:bCs/>
        </w:rPr>
      </w:pPr>
      <w:r>
        <w:rPr>
          <w:rFonts w:ascii="Calibri" w:hAnsi="Calibri" w:cs="Calibri"/>
          <w:bCs/>
        </w:rPr>
        <w:t>Maintaining the Logs for all requests received from the clients.</w:t>
      </w:r>
    </w:p>
    <w:p w:rsidR="00AC2A40" w:rsidRDefault="001650C1" w:rsidP="00201387">
      <w:pPr>
        <w:numPr>
          <w:ilvl w:val="0"/>
          <w:numId w:val="13"/>
        </w:numPr>
        <w:spacing w:line="200" w:lineRule="atLeast"/>
        <w:rPr>
          <w:rFonts w:ascii="Calibri" w:hAnsi="Calibri" w:cs="Calibri"/>
          <w:bCs/>
        </w:rPr>
      </w:pPr>
      <w:r>
        <w:rPr>
          <w:rFonts w:ascii="Calibri" w:hAnsi="Calibri" w:cs="Calibri"/>
          <w:bCs/>
        </w:rPr>
        <w:t>Involved in all requirement gathering design document and validation documents</w:t>
      </w:r>
    </w:p>
    <w:p w:rsidR="004E4E2F" w:rsidRPr="00AA6BC7" w:rsidRDefault="004E4E2F" w:rsidP="00F30E50">
      <w:pPr>
        <w:tabs>
          <w:tab w:val="left" w:pos="3060"/>
        </w:tabs>
        <w:ind w:right="360"/>
        <w:rPr>
          <w:rFonts w:ascii="Calibri" w:hAnsi="Calibri" w:cs="Calibri"/>
          <w:sz w:val="20"/>
        </w:rPr>
      </w:pPr>
    </w:p>
    <w:p w:rsidR="00F30E50" w:rsidRPr="003D0C0B" w:rsidRDefault="001650C1" w:rsidP="00AA6BC7">
      <w:pPr>
        <w:pStyle w:val="Caption"/>
        <w:rPr>
          <w:rFonts w:ascii="Calibri" w:hAnsi="Calibri" w:cs="Calibri"/>
          <w:b/>
          <w:i w:val="0"/>
        </w:rPr>
      </w:pPr>
      <w:r>
        <w:rPr>
          <w:rFonts w:ascii="Calibri" w:hAnsi="Calibri" w:cs="Calibri"/>
          <w:b/>
          <w:i w:val="0"/>
        </w:rPr>
        <w:lastRenderedPageBreak/>
        <w:t>PERSONAL DETAILS</w:t>
      </w:r>
    </w:p>
    <w:p w:rsidR="00F30E50" w:rsidRPr="00AA6BC7" w:rsidRDefault="001650C1" w:rsidP="00F30E50">
      <w:pPr>
        <w:jc w:val="both"/>
        <w:rPr>
          <w:rFonts w:ascii="Calibri" w:hAnsi="Calibri" w:cs="Calibri"/>
        </w:rPr>
      </w:pPr>
      <w:r w:rsidRPr="00AA6BC7">
        <w:rPr>
          <w:rFonts w:ascii="Calibri" w:hAnsi="Calibri" w:cs="Calibri"/>
          <w:b/>
          <w:bCs/>
        </w:rPr>
        <w:t xml:space="preserve"> Name</w:t>
      </w: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00560BED" w:rsidRPr="00AA6BC7">
        <w:rPr>
          <w:rFonts w:ascii="Calibri" w:hAnsi="Calibri" w:cs="Calibri"/>
          <w:b/>
          <w:bCs/>
        </w:rPr>
        <w:t xml:space="preserve"> :</w:t>
      </w:r>
      <w:r w:rsidRPr="00AA6BC7">
        <w:rPr>
          <w:rFonts w:ascii="Calibri" w:hAnsi="Calibri" w:cs="Calibri"/>
          <w:b/>
          <w:bCs/>
        </w:rPr>
        <w:tab/>
      </w:r>
      <w:r w:rsidRPr="00AA6BC7">
        <w:rPr>
          <w:rFonts w:ascii="Calibri" w:hAnsi="Calibri" w:cs="Calibri"/>
        </w:rPr>
        <w:t>G V S Srikanth</w:t>
      </w:r>
    </w:p>
    <w:p w:rsidR="00F30E50" w:rsidRPr="00AA6BC7" w:rsidRDefault="001650C1" w:rsidP="00F30E50">
      <w:pPr>
        <w:jc w:val="both"/>
        <w:rPr>
          <w:rFonts w:ascii="Calibri" w:hAnsi="Calibri" w:cs="Calibri"/>
        </w:rPr>
      </w:pPr>
      <w:r w:rsidRPr="00AA6BC7">
        <w:rPr>
          <w:rFonts w:ascii="Calibri" w:hAnsi="Calibri" w:cs="Calibri"/>
          <w:b/>
          <w:bCs/>
        </w:rPr>
        <w:t xml:space="preserve"> Date of Birth</w:t>
      </w: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00560BED" w:rsidRPr="00AA6BC7">
        <w:rPr>
          <w:rFonts w:ascii="Calibri" w:hAnsi="Calibri" w:cs="Calibri"/>
          <w:b/>
          <w:bCs/>
        </w:rPr>
        <w:t xml:space="preserve"> :</w:t>
      </w:r>
      <w:r w:rsidRPr="00AA6BC7">
        <w:rPr>
          <w:rFonts w:ascii="Calibri" w:hAnsi="Calibri" w:cs="Calibri"/>
        </w:rPr>
        <w:tab/>
      </w:r>
      <w:r w:rsidRPr="00AA6BC7">
        <w:rPr>
          <w:rFonts w:ascii="Calibri" w:hAnsi="Calibri" w:cs="Calibri"/>
        </w:rPr>
        <w:t>July 10, 198</w:t>
      </w:r>
      <w:r w:rsidR="00166901">
        <w:rPr>
          <w:rFonts w:ascii="Calibri" w:hAnsi="Calibri" w:cs="Calibri"/>
        </w:rPr>
        <w:t>8</w:t>
      </w:r>
    </w:p>
    <w:p w:rsidR="00F30E50" w:rsidRPr="00AA6BC7" w:rsidRDefault="00DA6378" w:rsidP="00F30E50">
      <w:pPr>
        <w:jc w:val="both"/>
        <w:rPr>
          <w:rFonts w:ascii="Calibri" w:hAnsi="Calibri" w:cs="Calibri"/>
        </w:rPr>
      </w:pPr>
      <w:r w:rsidRPr="00AA6BC7">
        <w:rPr>
          <w:rFonts w:ascii="Calibri" w:hAnsi="Calibri" w:cs="Calibri"/>
          <w:b/>
          <w:bCs/>
        </w:rPr>
        <w:t>Nationality</w:t>
      </w: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00560BED" w:rsidRPr="00AA6BC7">
        <w:rPr>
          <w:rFonts w:ascii="Calibri" w:hAnsi="Calibri" w:cs="Calibri"/>
          <w:b/>
          <w:bCs/>
        </w:rPr>
        <w:t xml:space="preserve"> :</w:t>
      </w:r>
      <w:r w:rsidR="001650C1" w:rsidRPr="00AA6BC7">
        <w:rPr>
          <w:rFonts w:ascii="Calibri" w:hAnsi="Calibri" w:cs="Calibri"/>
        </w:rPr>
        <w:tab/>
        <w:t>Indian</w:t>
      </w:r>
    </w:p>
    <w:p w:rsidR="00F30E50" w:rsidRPr="00AA6BC7" w:rsidRDefault="00DA6378" w:rsidP="00F30E50">
      <w:pPr>
        <w:jc w:val="both"/>
        <w:rPr>
          <w:rFonts w:ascii="Calibri" w:hAnsi="Calibri" w:cs="Calibri"/>
        </w:rPr>
      </w:pPr>
      <w:r w:rsidRPr="00AA6BC7">
        <w:rPr>
          <w:rFonts w:ascii="Calibri" w:hAnsi="Calibri" w:cs="Calibri"/>
          <w:b/>
          <w:bCs/>
        </w:rPr>
        <w:t>Marital Status</w:t>
      </w:r>
      <w:r w:rsidRPr="00AA6BC7">
        <w:rPr>
          <w:rFonts w:ascii="Calibri" w:hAnsi="Calibri" w:cs="Calibri"/>
          <w:b/>
          <w:bCs/>
        </w:rPr>
        <w:tab/>
      </w:r>
      <w:r w:rsidRPr="00AA6BC7">
        <w:rPr>
          <w:rFonts w:ascii="Calibri" w:hAnsi="Calibri" w:cs="Calibri"/>
          <w:b/>
          <w:bCs/>
        </w:rPr>
        <w:tab/>
      </w:r>
      <w:r w:rsidR="006E4017">
        <w:rPr>
          <w:rFonts w:ascii="Calibri" w:hAnsi="Calibri" w:cs="Calibri"/>
          <w:b/>
          <w:bCs/>
        </w:rPr>
        <w:tab/>
      </w:r>
      <w:r w:rsidR="00560BED" w:rsidRPr="00AA6BC7">
        <w:rPr>
          <w:rFonts w:ascii="Calibri" w:hAnsi="Calibri" w:cs="Calibri"/>
          <w:b/>
          <w:bCs/>
        </w:rPr>
        <w:t xml:space="preserve"> :</w:t>
      </w:r>
      <w:r w:rsidR="001650C1" w:rsidRPr="00AA6BC7">
        <w:rPr>
          <w:rFonts w:ascii="Calibri" w:hAnsi="Calibri" w:cs="Calibri"/>
          <w:b/>
          <w:bCs/>
        </w:rPr>
        <w:tab/>
      </w:r>
      <w:r w:rsidR="00BD5A0F">
        <w:rPr>
          <w:rFonts w:ascii="Calibri" w:hAnsi="Calibri" w:cs="Calibri"/>
        </w:rPr>
        <w:t>Married</w:t>
      </w:r>
    </w:p>
    <w:p w:rsidR="00F30E50" w:rsidRPr="006E4017" w:rsidRDefault="00DA6378" w:rsidP="006E4017">
      <w:pPr>
        <w:jc w:val="both"/>
        <w:rPr>
          <w:rFonts w:ascii="Calibri" w:hAnsi="Calibri" w:cs="Calibri"/>
        </w:rPr>
      </w:pPr>
      <w:r w:rsidRPr="00AA6BC7">
        <w:rPr>
          <w:rFonts w:ascii="Calibri" w:hAnsi="Calibri" w:cs="Calibri"/>
          <w:b/>
          <w:bCs/>
        </w:rPr>
        <w:t>A</w:t>
      </w:r>
      <w:r w:rsidR="006E4017">
        <w:rPr>
          <w:rFonts w:ascii="Calibri" w:hAnsi="Calibri" w:cs="Calibri"/>
          <w:b/>
          <w:bCs/>
        </w:rPr>
        <w:t xml:space="preserve">ddress for </w:t>
      </w:r>
      <w:proofErr w:type="gramStart"/>
      <w:r w:rsidR="006E4017">
        <w:rPr>
          <w:rFonts w:ascii="Calibri" w:hAnsi="Calibri" w:cs="Calibri"/>
          <w:b/>
          <w:bCs/>
        </w:rPr>
        <w:t>Communication</w:t>
      </w:r>
      <w:r w:rsidR="006C58C7">
        <w:rPr>
          <w:rFonts w:ascii="Calibri" w:hAnsi="Calibri" w:cs="Calibri"/>
          <w:b/>
          <w:bCs/>
        </w:rPr>
        <w:t xml:space="preserve"> </w:t>
      </w:r>
      <w:r w:rsidR="006E4017" w:rsidRPr="00AA6BC7">
        <w:rPr>
          <w:rFonts w:ascii="Calibri" w:hAnsi="Calibri" w:cs="Calibri"/>
          <w:b/>
          <w:bCs/>
        </w:rPr>
        <w:t>:</w:t>
      </w:r>
      <w:proofErr w:type="gramEnd"/>
      <w:r w:rsidR="001650C1" w:rsidRPr="00AA6BC7">
        <w:rPr>
          <w:rFonts w:ascii="Calibri" w:hAnsi="Calibri" w:cs="Calibri"/>
          <w:b/>
          <w:bCs/>
        </w:rPr>
        <w:tab/>
      </w:r>
      <w:proofErr w:type="spellStart"/>
      <w:r w:rsidR="006E4017">
        <w:rPr>
          <w:rFonts w:ascii="Calibri" w:hAnsi="Calibri" w:cs="Calibri"/>
          <w:bCs/>
        </w:rPr>
        <w:t>Nizampet</w:t>
      </w:r>
      <w:proofErr w:type="spellEnd"/>
    </w:p>
    <w:p w:rsidR="00F30E50" w:rsidRPr="00AA6BC7" w:rsidRDefault="001650C1" w:rsidP="00F30E50">
      <w:pPr>
        <w:ind w:left="900"/>
        <w:jc w:val="both"/>
        <w:rPr>
          <w:rFonts w:ascii="Calibri" w:hAnsi="Calibri" w:cs="Calibri"/>
        </w:rPr>
      </w:pP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Pr="00AA6BC7">
        <w:rPr>
          <w:rFonts w:ascii="Calibri" w:hAnsi="Calibri" w:cs="Calibri"/>
          <w:b/>
          <w:bCs/>
        </w:rPr>
        <w:tab/>
      </w:r>
      <w:r w:rsidRPr="00AA6BC7">
        <w:rPr>
          <w:rFonts w:ascii="Calibri" w:hAnsi="Calibri" w:cs="Calibri"/>
        </w:rPr>
        <w:t xml:space="preserve">Hyderabad, </w:t>
      </w:r>
      <w:r w:rsidR="006E4017">
        <w:rPr>
          <w:rFonts w:ascii="Calibri" w:hAnsi="Calibri" w:cs="Calibri"/>
        </w:rPr>
        <w:t>500090</w:t>
      </w:r>
    </w:p>
    <w:p w:rsidR="004B3985" w:rsidRPr="00AA6BC7" w:rsidRDefault="004B3985" w:rsidP="00AA6BC7">
      <w:pPr>
        <w:pStyle w:val="Caption"/>
        <w:rPr>
          <w:rFonts w:ascii="Calibri" w:hAnsi="Calibri" w:cs="Calibri"/>
          <w:b/>
          <w:i w:val="0"/>
        </w:rPr>
      </w:pPr>
    </w:p>
    <w:p w:rsidR="004B3985" w:rsidRPr="00AA6BC7" w:rsidRDefault="001650C1" w:rsidP="00AA6BC7">
      <w:pPr>
        <w:pStyle w:val="Caption"/>
        <w:rPr>
          <w:rFonts w:ascii="Calibri" w:hAnsi="Calibri" w:cs="Calibri"/>
          <w:b/>
          <w:i w:val="0"/>
        </w:rPr>
      </w:pPr>
      <w:r w:rsidRPr="00AA6BC7">
        <w:rPr>
          <w:rFonts w:ascii="Calibri" w:hAnsi="Calibri" w:cs="Calibri"/>
          <w:b/>
          <w:i w:val="0"/>
        </w:rPr>
        <w:t>DECLARATION</w:t>
      </w:r>
    </w:p>
    <w:p w:rsidR="004B3985" w:rsidRPr="00AA6BC7" w:rsidRDefault="004B3985" w:rsidP="004B3985">
      <w:pPr>
        <w:ind w:right="360"/>
        <w:jc w:val="both"/>
        <w:rPr>
          <w:rFonts w:ascii="Calibri" w:hAnsi="Calibri" w:cs="Calibri"/>
          <w:b/>
        </w:rPr>
      </w:pPr>
    </w:p>
    <w:p w:rsidR="004B3985" w:rsidRPr="00AA6BC7" w:rsidRDefault="001650C1" w:rsidP="004B3985">
      <w:pPr>
        <w:pStyle w:val="Subtitle"/>
        <w:pBdr>
          <w:bottom w:val="single" w:sz="4" w:space="1" w:color="000000"/>
        </w:pBdr>
        <w:tabs>
          <w:tab w:val="left" w:pos="8460"/>
        </w:tabs>
        <w:ind w:right="360"/>
        <w:rPr>
          <w:rFonts w:ascii="Calibri" w:hAnsi="Calibri" w:cs="Calibri"/>
          <w:b w:val="0"/>
          <w:sz w:val="20"/>
          <w:szCs w:val="20"/>
        </w:rPr>
      </w:pPr>
      <w:r w:rsidRPr="00AA6BC7">
        <w:rPr>
          <w:rFonts w:ascii="Calibri" w:hAnsi="Calibri" w:cs="Calibri"/>
          <w:b w:val="0"/>
          <w:sz w:val="20"/>
          <w:szCs w:val="20"/>
        </w:rPr>
        <w:t xml:space="preserve">Hereby I declare that all information presented here are correct and accurate to my </w:t>
      </w:r>
      <w:r w:rsidRPr="00AA6BC7">
        <w:rPr>
          <w:rFonts w:ascii="Calibri" w:hAnsi="Calibri" w:cs="Calibri"/>
          <w:b w:val="0"/>
          <w:sz w:val="20"/>
          <w:szCs w:val="20"/>
        </w:rPr>
        <w:t>knowledge</w:t>
      </w:r>
    </w:p>
    <w:p w:rsidR="004B3985" w:rsidRPr="00AA6BC7" w:rsidRDefault="004B3985" w:rsidP="00AA6BC7">
      <w:pPr>
        <w:pStyle w:val="BodyText"/>
        <w:rPr>
          <w:rFonts w:ascii="Calibri" w:hAnsi="Calibri" w:cs="Calibri"/>
        </w:rPr>
      </w:pPr>
    </w:p>
    <w:p w:rsidR="00E3390D" w:rsidRPr="003D0C0B" w:rsidRDefault="001650C1" w:rsidP="003D0C0B">
      <w:pPr>
        <w:pStyle w:val="BodyText"/>
        <w:ind w:left="5760"/>
        <w:rPr>
          <w:rFonts w:ascii="Calibri" w:hAnsi="Calibri" w:cs="Calibri"/>
        </w:rPr>
      </w:pPr>
      <w:r w:rsidRPr="00AA6BC7">
        <w:rPr>
          <w:rFonts w:ascii="Calibri" w:hAnsi="Calibri" w:cs="Calibri"/>
        </w:rPr>
        <w:t>Name: G V S Srikanth</w:t>
      </w:r>
      <w:r w:rsidR="00BA639F" w:rsidRPr="00BA63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E3390D" w:rsidRPr="003D0C0B" w:rsidSect="009A43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704BAE"/>
    <w:lvl w:ilvl="0">
      <w:start w:val="1"/>
      <w:numFmt w:val="bullet"/>
      <w:lvlText w:val=""/>
      <w:lvlJc w:val="left"/>
      <w:pPr>
        <w:tabs>
          <w:tab w:val="num" w:pos="0"/>
        </w:tabs>
        <w:ind w:left="432" w:hanging="432"/>
      </w:pPr>
      <w:rPr>
        <w:rFonts w:ascii="Wingdings" w:hAnsi="Wingdings" w:cs="Wingdings"/>
        <w:sz w:val="20"/>
        <w:szCs w:val="2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sz w:val="20"/>
        <w:szCs w:val="20"/>
      </w:rPr>
    </w:lvl>
    <w:lvl w:ilvl="1">
      <w:start w:val="1"/>
      <w:numFmt w:val="bullet"/>
      <w:lvlText w:val=""/>
      <w:lvlJc w:val="left"/>
      <w:pPr>
        <w:tabs>
          <w:tab w:val="num" w:pos="1440"/>
        </w:tabs>
        <w:ind w:left="1440" w:hanging="360"/>
      </w:pPr>
      <w:rPr>
        <w:rFonts w:ascii="Wingdings" w:hAnsi="Wingdings" w:cs="Wingdings"/>
        <w:sz w:val="20"/>
        <w:szCs w:val="20"/>
      </w:rPr>
    </w:lvl>
    <w:lvl w:ilvl="2">
      <w:start w:val="1"/>
      <w:numFmt w:val="bullet"/>
      <w:lvlText w:val=""/>
      <w:lvlJc w:val="left"/>
      <w:pPr>
        <w:tabs>
          <w:tab w:val="num" w:pos="2160"/>
        </w:tabs>
        <w:ind w:left="2160" w:hanging="360"/>
      </w:pPr>
      <w:rPr>
        <w:rFonts w:ascii="Wingdings" w:hAnsi="Wingdings" w:cs="Wingdings"/>
        <w:sz w:val="20"/>
        <w:szCs w:val="2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sz w:val="20"/>
        <w:szCs w:val="20"/>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sz w:val="20"/>
        <w:szCs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2" w:hAnsi="Wingdings 2" w:cs="Symbol"/>
      </w:rPr>
    </w:lvl>
  </w:abstractNum>
  <w:abstractNum w:abstractNumId="4">
    <w:nsid w:val="00000005"/>
    <w:multiLevelType w:val="singleLevel"/>
    <w:tmpl w:val="00000005"/>
    <w:lvl w:ilvl="0">
      <w:start w:val="1"/>
      <w:numFmt w:val="bullet"/>
      <w:lvlText w:val=""/>
      <w:lvlJc w:val="left"/>
      <w:pPr>
        <w:ind w:left="720" w:hanging="360"/>
      </w:pPr>
      <w:rPr>
        <w:rFonts w:ascii="Wingdings" w:hAnsi="Wingdings" w:cs="Wingdings"/>
        <w:sz w:val="20"/>
        <w:szCs w:val="2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b/>
      </w:rPr>
    </w:lvl>
    <w:lvl w:ilvl="2">
      <w:start w:val="1"/>
      <w:numFmt w:val="bullet"/>
      <w:lvlText w:val="▪"/>
      <w:lvlJc w:val="left"/>
      <w:pPr>
        <w:tabs>
          <w:tab w:val="num" w:pos="1440"/>
        </w:tabs>
        <w:ind w:left="1440" w:hanging="360"/>
      </w:pPr>
      <w:rPr>
        <w:rFonts w:ascii="OpenSymbol" w:hAnsi="OpenSymbol" w:cs="Courier New"/>
        <w:b/>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b/>
      </w:rPr>
    </w:lvl>
    <w:lvl w:ilvl="5">
      <w:start w:val="1"/>
      <w:numFmt w:val="bullet"/>
      <w:lvlText w:val="▪"/>
      <w:lvlJc w:val="left"/>
      <w:pPr>
        <w:tabs>
          <w:tab w:val="num" w:pos="2520"/>
        </w:tabs>
        <w:ind w:left="2520" w:hanging="360"/>
      </w:pPr>
      <w:rPr>
        <w:rFonts w:ascii="OpenSymbol" w:hAnsi="OpenSymbol" w:cs="Courier New"/>
        <w:b/>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b/>
      </w:rPr>
    </w:lvl>
    <w:lvl w:ilvl="8">
      <w:start w:val="1"/>
      <w:numFmt w:val="bullet"/>
      <w:lvlText w:val="▪"/>
      <w:lvlJc w:val="left"/>
      <w:pPr>
        <w:tabs>
          <w:tab w:val="num" w:pos="3600"/>
        </w:tabs>
        <w:ind w:left="3600" w:hanging="360"/>
      </w:pPr>
      <w:rPr>
        <w:rFonts w:ascii="OpenSymbol" w:hAnsi="OpenSymbol" w:cs="Courier New"/>
        <w:b/>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038E0F4B"/>
    <w:multiLevelType w:val="hybridMultilevel"/>
    <w:tmpl w:val="4B94BA52"/>
    <w:lvl w:ilvl="0" w:tplc="E37499C6">
      <w:start w:val="1"/>
      <w:numFmt w:val="bullet"/>
      <w:lvlText w:val=""/>
      <w:lvlJc w:val="left"/>
      <w:pPr>
        <w:tabs>
          <w:tab w:val="num" w:pos="720"/>
        </w:tabs>
        <w:ind w:left="720" w:hanging="360"/>
      </w:pPr>
      <w:rPr>
        <w:rFonts w:ascii="Symbol" w:hAnsi="Symbol" w:hint="default"/>
      </w:rPr>
    </w:lvl>
    <w:lvl w:ilvl="1" w:tplc="E842B5D4">
      <w:start w:val="1"/>
      <w:numFmt w:val="bullet"/>
      <w:lvlText w:val="o"/>
      <w:lvlJc w:val="left"/>
      <w:pPr>
        <w:tabs>
          <w:tab w:val="num" w:pos="1440"/>
        </w:tabs>
        <w:ind w:left="1440" w:hanging="360"/>
      </w:pPr>
      <w:rPr>
        <w:rFonts w:ascii="Courier New" w:hAnsi="Courier New" w:cs="Courier New" w:hint="default"/>
      </w:rPr>
    </w:lvl>
    <w:lvl w:ilvl="2" w:tplc="25E2BA16">
      <w:start w:val="1"/>
      <w:numFmt w:val="bullet"/>
      <w:lvlText w:val=""/>
      <w:lvlJc w:val="left"/>
      <w:pPr>
        <w:tabs>
          <w:tab w:val="num" w:pos="2160"/>
        </w:tabs>
        <w:ind w:left="2160" w:hanging="360"/>
      </w:pPr>
      <w:rPr>
        <w:rFonts w:ascii="Wingdings" w:hAnsi="Wingdings" w:hint="default"/>
      </w:rPr>
    </w:lvl>
    <w:lvl w:ilvl="3" w:tplc="5908DE96">
      <w:start w:val="1"/>
      <w:numFmt w:val="bullet"/>
      <w:lvlText w:val=""/>
      <w:lvlJc w:val="left"/>
      <w:pPr>
        <w:tabs>
          <w:tab w:val="num" w:pos="2880"/>
        </w:tabs>
        <w:ind w:left="2880" w:hanging="360"/>
      </w:pPr>
      <w:rPr>
        <w:rFonts w:ascii="Symbol" w:hAnsi="Symbol" w:hint="default"/>
      </w:rPr>
    </w:lvl>
    <w:lvl w:ilvl="4" w:tplc="C59EC81A">
      <w:start w:val="1"/>
      <w:numFmt w:val="bullet"/>
      <w:lvlText w:val="o"/>
      <w:lvlJc w:val="left"/>
      <w:pPr>
        <w:tabs>
          <w:tab w:val="num" w:pos="3600"/>
        </w:tabs>
        <w:ind w:left="3600" w:hanging="360"/>
      </w:pPr>
      <w:rPr>
        <w:rFonts w:ascii="Courier New" w:hAnsi="Courier New" w:cs="Courier New" w:hint="default"/>
      </w:rPr>
    </w:lvl>
    <w:lvl w:ilvl="5" w:tplc="18EED72C">
      <w:start w:val="1"/>
      <w:numFmt w:val="bullet"/>
      <w:lvlText w:val=""/>
      <w:lvlJc w:val="left"/>
      <w:pPr>
        <w:tabs>
          <w:tab w:val="num" w:pos="4320"/>
        </w:tabs>
        <w:ind w:left="4320" w:hanging="360"/>
      </w:pPr>
      <w:rPr>
        <w:rFonts w:ascii="Wingdings" w:hAnsi="Wingdings" w:hint="default"/>
      </w:rPr>
    </w:lvl>
    <w:lvl w:ilvl="6" w:tplc="5686C432">
      <w:start w:val="1"/>
      <w:numFmt w:val="bullet"/>
      <w:lvlText w:val=""/>
      <w:lvlJc w:val="left"/>
      <w:pPr>
        <w:tabs>
          <w:tab w:val="num" w:pos="5040"/>
        </w:tabs>
        <w:ind w:left="5040" w:hanging="360"/>
      </w:pPr>
      <w:rPr>
        <w:rFonts w:ascii="Symbol" w:hAnsi="Symbol" w:hint="default"/>
      </w:rPr>
    </w:lvl>
    <w:lvl w:ilvl="7" w:tplc="2DFEBA36">
      <w:start w:val="1"/>
      <w:numFmt w:val="bullet"/>
      <w:lvlText w:val="o"/>
      <w:lvlJc w:val="left"/>
      <w:pPr>
        <w:tabs>
          <w:tab w:val="num" w:pos="5760"/>
        </w:tabs>
        <w:ind w:left="5760" w:hanging="360"/>
      </w:pPr>
      <w:rPr>
        <w:rFonts w:ascii="Courier New" w:hAnsi="Courier New" w:cs="Courier New" w:hint="default"/>
      </w:rPr>
    </w:lvl>
    <w:lvl w:ilvl="8" w:tplc="5C72186A">
      <w:start w:val="1"/>
      <w:numFmt w:val="bullet"/>
      <w:lvlText w:val=""/>
      <w:lvlJc w:val="left"/>
      <w:pPr>
        <w:tabs>
          <w:tab w:val="num" w:pos="6480"/>
        </w:tabs>
        <w:ind w:left="6480" w:hanging="360"/>
      </w:pPr>
      <w:rPr>
        <w:rFonts w:ascii="Wingdings" w:hAnsi="Wingdings" w:hint="default"/>
      </w:rPr>
    </w:lvl>
  </w:abstractNum>
  <w:abstractNum w:abstractNumId="8">
    <w:nsid w:val="18F530D5"/>
    <w:multiLevelType w:val="hybridMultilevel"/>
    <w:tmpl w:val="3D5C7CA2"/>
    <w:lvl w:ilvl="0" w:tplc="929034F2">
      <w:start w:val="1"/>
      <w:numFmt w:val="bullet"/>
      <w:lvlText w:val=""/>
      <w:lvlJc w:val="left"/>
      <w:pPr>
        <w:ind w:left="720" w:hanging="360"/>
      </w:pPr>
      <w:rPr>
        <w:rFonts w:ascii="Wingdings" w:hAnsi="Wingdings" w:cs="Wingdings"/>
        <w:sz w:val="20"/>
        <w:szCs w:val="20"/>
      </w:rPr>
    </w:lvl>
    <w:lvl w:ilvl="1" w:tplc="AF247270" w:tentative="1">
      <w:start w:val="1"/>
      <w:numFmt w:val="bullet"/>
      <w:lvlText w:val="o"/>
      <w:lvlJc w:val="left"/>
      <w:pPr>
        <w:ind w:left="1440" w:hanging="360"/>
      </w:pPr>
      <w:rPr>
        <w:rFonts w:ascii="Courier New" w:hAnsi="Courier New" w:cs="Courier New" w:hint="default"/>
      </w:rPr>
    </w:lvl>
    <w:lvl w:ilvl="2" w:tplc="8C9CC23E" w:tentative="1">
      <w:start w:val="1"/>
      <w:numFmt w:val="bullet"/>
      <w:lvlText w:val=""/>
      <w:lvlJc w:val="left"/>
      <w:pPr>
        <w:ind w:left="2160" w:hanging="360"/>
      </w:pPr>
      <w:rPr>
        <w:rFonts w:ascii="Wingdings" w:hAnsi="Wingdings" w:hint="default"/>
      </w:rPr>
    </w:lvl>
    <w:lvl w:ilvl="3" w:tplc="483A5F2A" w:tentative="1">
      <w:start w:val="1"/>
      <w:numFmt w:val="bullet"/>
      <w:lvlText w:val=""/>
      <w:lvlJc w:val="left"/>
      <w:pPr>
        <w:ind w:left="2880" w:hanging="360"/>
      </w:pPr>
      <w:rPr>
        <w:rFonts w:ascii="Symbol" w:hAnsi="Symbol" w:hint="default"/>
      </w:rPr>
    </w:lvl>
    <w:lvl w:ilvl="4" w:tplc="5ACE0FFC" w:tentative="1">
      <w:start w:val="1"/>
      <w:numFmt w:val="bullet"/>
      <w:lvlText w:val="o"/>
      <w:lvlJc w:val="left"/>
      <w:pPr>
        <w:ind w:left="3600" w:hanging="360"/>
      </w:pPr>
      <w:rPr>
        <w:rFonts w:ascii="Courier New" w:hAnsi="Courier New" w:cs="Courier New" w:hint="default"/>
      </w:rPr>
    </w:lvl>
    <w:lvl w:ilvl="5" w:tplc="7C7C0CE0" w:tentative="1">
      <w:start w:val="1"/>
      <w:numFmt w:val="bullet"/>
      <w:lvlText w:val=""/>
      <w:lvlJc w:val="left"/>
      <w:pPr>
        <w:ind w:left="4320" w:hanging="360"/>
      </w:pPr>
      <w:rPr>
        <w:rFonts w:ascii="Wingdings" w:hAnsi="Wingdings" w:hint="default"/>
      </w:rPr>
    </w:lvl>
    <w:lvl w:ilvl="6" w:tplc="6B562492" w:tentative="1">
      <w:start w:val="1"/>
      <w:numFmt w:val="bullet"/>
      <w:lvlText w:val=""/>
      <w:lvlJc w:val="left"/>
      <w:pPr>
        <w:ind w:left="5040" w:hanging="360"/>
      </w:pPr>
      <w:rPr>
        <w:rFonts w:ascii="Symbol" w:hAnsi="Symbol" w:hint="default"/>
      </w:rPr>
    </w:lvl>
    <w:lvl w:ilvl="7" w:tplc="67968680" w:tentative="1">
      <w:start w:val="1"/>
      <w:numFmt w:val="bullet"/>
      <w:lvlText w:val="o"/>
      <w:lvlJc w:val="left"/>
      <w:pPr>
        <w:ind w:left="5760" w:hanging="360"/>
      </w:pPr>
      <w:rPr>
        <w:rFonts w:ascii="Courier New" w:hAnsi="Courier New" w:cs="Courier New" w:hint="default"/>
      </w:rPr>
    </w:lvl>
    <w:lvl w:ilvl="8" w:tplc="50867D4C" w:tentative="1">
      <w:start w:val="1"/>
      <w:numFmt w:val="bullet"/>
      <w:lvlText w:val=""/>
      <w:lvlJc w:val="left"/>
      <w:pPr>
        <w:ind w:left="6480" w:hanging="360"/>
      </w:pPr>
      <w:rPr>
        <w:rFonts w:ascii="Wingdings" w:hAnsi="Wingdings" w:hint="default"/>
      </w:rPr>
    </w:lvl>
  </w:abstractNum>
  <w:abstractNum w:abstractNumId="9">
    <w:nsid w:val="26956A47"/>
    <w:multiLevelType w:val="hybridMultilevel"/>
    <w:tmpl w:val="C8F2A020"/>
    <w:lvl w:ilvl="0" w:tplc="5C1AAB62">
      <w:start w:val="1"/>
      <w:numFmt w:val="bullet"/>
      <w:lvlText w:val=""/>
      <w:lvlJc w:val="left"/>
      <w:pPr>
        <w:tabs>
          <w:tab w:val="num" w:pos="720"/>
        </w:tabs>
        <w:ind w:left="720" w:hanging="360"/>
      </w:pPr>
      <w:rPr>
        <w:rFonts w:ascii="Wingdings" w:hAnsi="Wingdings" w:cs="Wingdings" w:hint="default"/>
        <w:sz w:val="20"/>
        <w:szCs w:val="20"/>
      </w:rPr>
    </w:lvl>
    <w:lvl w:ilvl="1" w:tplc="83327B5A">
      <w:start w:val="1"/>
      <w:numFmt w:val="bullet"/>
      <w:lvlText w:val="o"/>
      <w:lvlJc w:val="left"/>
      <w:pPr>
        <w:tabs>
          <w:tab w:val="num" w:pos="1440"/>
        </w:tabs>
        <w:ind w:left="1440" w:hanging="360"/>
      </w:pPr>
      <w:rPr>
        <w:rFonts w:ascii="Courier New" w:hAnsi="Courier New" w:cs="Courier New" w:hint="default"/>
      </w:rPr>
    </w:lvl>
    <w:lvl w:ilvl="2" w:tplc="8D36CA9C">
      <w:start w:val="1"/>
      <w:numFmt w:val="bullet"/>
      <w:lvlText w:val=""/>
      <w:lvlJc w:val="left"/>
      <w:pPr>
        <w:tabs>
          <w:tab w:val="num" w:pos="2160"/>
        </w:tabs>
        <w:ind w:left="2160" w:hanging="360"/>
      </w:pPr>
      <w:rPr>
        <w:rFonts w:ascii="Wingdings" w:hAnsi="Wingdings" w:hint="default"/>
      </w:rPr>
    </w:lvl>
    <w:lvl w:ilvl="3" w:tplc="4D840EA0">
      <w:start w:val="1"/>
      <w:numFmt w:val="bullet"/>
      <w:lvlText w:val=""/>
      <w:lvlJc w:val="left"/>
      <w:pPr>
        <w:tabs>
          <w:tab w:val="num" w:pos="2880"/>
        </w:tabs>
        <w:ind w:left="2880" w:hanging="360"/>
      </w:pPr>
      <w:rPr>
        <w:rFonts w:ascii="Symbol" w:hAnsi="Symbol" w:hint="default"/>
      </w:rPr>
    </w:lvl>
    <w:lvl w:ilvl="4" w:tplc="6008923A">
      <w:start w:val="1"/>
      <w:numFmt w:val="bullet"/>
      <w:lvlText w:val="o"/>
      <w:lvlJc w:val="left"/>
      <w:pPr>
        <w:tabs>
          <w:tab w:val="num" w:pos="3600"/>
        </w:tabs>
        <w:ind w:left="3600" w:hanging="360"/>
      </w:pPr>
      <w:rPr>
        <w:rFonts w:ascii="Courier New" w:hAnsi="Courier New" w:cs="Courier New" w:hint="default"/>
      </w:rPr>
    </w:lvl>
    <w:lvl w:ilvl="5" w:tplc="348A1A44">
      <w:start w:val="1"/>
      <w:numFmt w:val="bullet"/>
      <w:lvlText w:val=""/>
      <w:lvlJc w:val="left"/>
      <w:pPr>
        <w:tabs>
          <w:tab w:val="num" w:pos="4320"/>
        </w:tabs>
        <w:ind w:left="4320" w:hanging="360"/>
      </w:pPr>
      <w:rPr>
        <w:rFonts w:ascii="Wingdings" w:hAnsi="Wingdings" w:hint="default"/>
      </w:rPr>
    </w:lvl>
    <w:lvl w:ilvl="6" w:tplc="E326B960">
      <w:start w:val="1"/>
      <w:numFmt w:val="bullet"/>
      <w:lvlText w:val=""/>
      <w:lvlJc w:val="left"/>
      <w:pPr>
        <w:tabs>
          <w:tab w:val="num" w:pos="5040"/>
        </w:tabs>
        <w:ind w:left="5040" w:hanging="360"/>
      </w:pPr>
      <w:rPr>
        <w:rFonts w:ascii="Symbol" w:hAnsi="Symbol" w:hint="default"/>
      </w:rPr>
    </w:lvl>
    <w:lvl w:ilvl="7" w:tplc="065A1FA4">
      <w:start w:val="1"/>
      <w:numFmt w:val="bullet"/>
      <w:lvlText w:val="o"/>
      <w:lvlJc w:val="left"/>
      <w:pPr>
        <w:tabs>
          <w:tab w:val="num" w:pos="5760"/>
        </w:tabs>
        <w:ind w:left="5760" w:hanging="360"/>
      </w:pPr>
      <w:rPr>
        <w:rFonts w:ascii="Courier New" w:hAnsi="Courier New" w:cs="Courier New" w:hint="default"/>
      </w:rPr>
    </w:lvl>
    <w:lvl w:ilvl="8" w:tplc="2CAADACE">
      <w:start w:val="1"/>
      <w:numFmt w:val="bullet"/>
      <w:lvlText w:val=""/>
      <w:lvlJc w:val="left"/>
      <w:pPr>
        <w:tabs>
          <w:tab w:val="num" w:pos="6480"/>
        </w:tabs>
        <w:ind w:left="6480" w:hanging="360"/>
      </w:pPr>
      <w:rPr>
        <w:rFonts w:ascii="Wingdings" w:hAnsi="Wingdings" w:hint="default"/>
      </w:rPr>
    </w:lvl>
  </w:abstractNum>
  <w:abstractNum w:abstractNumId="10">
    <w:nsid w:val="2907330C"/>
    <w:multiLevelType w:val="hybridMultilevel"/>
    <w:tmpl w:val="361405C6"/>
    <w:lvl w:ilvl="0" w:tplc="60FC2462">
      <w:start w:val="1"/>
      <w:numFmt w:val="bullet"/>
      <w:lvlText w:val=""/>
      <w:lvlJc w:val="left"/>
      <w:pPr>
        <w:ind w:left="720" w:hanging="360"/>
      </w:pPr>
      <w:rPr>
        <w:rFonts w:ascii="Symbol" w:hAnsi="Symbol" w:hint="default"/>
      </w:rPr>
    </w:lvl>
    <w:lvl w:ilvl="1" w:tplc="18D27CC2" w:tentative="1">
      <w:start w:val="1"/>
      <w:numFmt w:val="bullet"/>
      <w:lvlText w:val="o"/>
      <w:lvlJc w:val="left"/>
      <w:pPr>
        <w:ind w:left="1440" w:hanging="360"/>
      </w:pPr>
      <w:rPr>
        <w:rFonts w:ascii="Courier New" w:hAnsi="Courier New" w:cs="Courier New" w:hint="default"/>
      </w:rPr>
    </w:lvl>
    <w:lvl w:ilvl="2" w:tplc="BBC85892" w:tentative="1">
      <w:start w:val="1"/>
      <w:numFmt w:val="bullet"/>
      <w:lvlText w:val=""/>
      <w:lvlJc w:val="left"/>
      <w:pPr>
        <w:ind w:left="2160" w:hanging="360"/>
      </w:pPr>
      <w:rPr>
        <w:rFonts w:ascii="Wingdings" w:hAnsi="Wingdings" w:hint="default"/>
      </w:rPr>
    </w:lvl>
    <w:lvl w:ilvl="3" w:tplc="36C6DA70" w:tentative="1">
      <w:start w:val="1"/>
      <w:numFmt w:val="bullet"/>
      <w:lvlText w:val=""/>
      <w:lvlJc w:val="left"/>
      <w:pPr>
        <w:ind w:left="2880" w:hanging="360"/>
      </w:pPr>
      <w:rPr>
        <w:rFonts w:ascii="Symbol" w:hAnsi="Symbol" w:hint="default"/>
      </w:rPr>
    </w:lvl>
    <w:lvl w:ilvl="4" w:tplc="7BF4D21E" w:tentative="1">
      <w:start w:val="1"/>
      <w:numFmt w:val="bullet"/>
      <w:lvlText w:val="o"/>
      <w:lvlJc w:val="left"/>
      <w:pPr>
        <w:ind w:left="3600" w:hanging="360"/>
      </w:pPr>
      <w:rPr>
        <w:rFonts w:ascii="Courier New" w:hAnsi="Courier New" w:cs="Courier New" w:hint="default"/>
      </w:rPr>
    </w:lvl>
    <w:lvl w:ilvl="5" w:tplc="40EE6A4A" w:tentative="1">
      <w:start w:val="1"/>
      <w:numFmt w:val="bullet"/>
      <w:lvlText w:val=""/>
      <w:lvlJc w:val="left"/>
      <w:pPr>
        <w:ind w:left="4320" w:hanging="360"/>
      </w:pPr>
      <w:rPr>
        <w:rFonts w:ascii="Wingdings" w:hAnsi="Wingdings" w:hint="default"/>
      </w:rPr>
    </w:lvl>
    <w:lvl w:ilvl="6" w:tplc="1466EFEA" w:tentative="1">
      <w:start w:val="1"/>
      <w:numFmt w:val="bullet"/>
      <w:lvlText w:val=""/>
      <w:lvlJc w:val="left"/>
      <w:pPr>
        <w:ind w:left="5040" w:hanging="360"/>
      </w:pPr>
      <w:rPr>
        <w:rFonts w:ascii="Symbol" w:hAnsi="Symbol" w:hint="default"/>
      </w:rPr>
    </w:lvl>
    <w:lvl w:ilvl="7" w:tplc="8E249306" w:tentative="1">
      <w:start w:val="1"/>
      <w:numFmt w:val="bullet"/>
      <w:lvlText w:val="o"/>
      <w:lvlJc w:val="left"/>
      <w:pPr>
        <w:ind w:left="5760" w:hanging="360"/>
      </w:pPr>
      <w:rPr>
        <w:rFonts w:ascii="Courier New" w:hAnsi="Courier New" w:cs="Courier New" w:hint="default"/>
      </w:rPr>
    </w:lvl>
    <w:lvl w:ilvl="8" w:tplc="D4347278" w:tentative="1">
      <w:start w:val="1"/>
      <w:numFmt w:val="bullet"/>
      <w:lvlText w:val=""/>
      <w:lvlJc w:val="left"/>
      <w:pPr>
        <w:ind w:left="6480" w:hanging="360"/>
      </w:pPr>
      <w:rPr>
        <w:rFonts w:ascii="Wingdings" w:hAnsi="Wingdings" w:hint="default"/>
      </w:rPr>
    </w:lvl>
  </w:abstractNum>
  <w:abstractNum w:abstractNumId="11">
    <w:nsid w:val="44122D4B"/>
    <w:multiLevelType w:val="hybridMultilevel"/>
    <w:tmpl w:val="EB0CB42E"/>
    <w:lvl w:ilvl="0" w:tplc="1BF61094">
      <w:start w:val="1"/>
      <w:numFmt w:val="decimal"/>
      <w:lvlText w:val="%1.)"/>
      <w:lvlJc w:val="left"/>
      <w:pPr>
        <w:ind w:left="1800" w:hanging="360"/>
      </w:pPr>
      <w:rPr>
        <w:rFonts w:hint="default"/>
      </w:rPr>
    </w:lvl>
    <w:lvl w:ilvl="1" w:tplc="4BB84B38" w:tentative="1">
      <w:start w:val="1"/>
      <w:numFmt w:val="lowerLetter"/>
      <w:lvlText w:val="%2."/>
      <w:lvlJc w:val="left"/>
      <w:pPr>
        <w:ind w:left="2520" w:hanging="360"/>
      </w:pPr>
    </w:lvl>
    <w:lvl w:ilvl="2" w:tplc="F708AC4C" w:tentative="1">
      <w:start w:val="1"/>
      <w:numFmt w:val="lowerRoman"/>
      <w:lvlText w:val="%3."/>
      <w:lvlJc w:val="right"/>
      <w:pPr>
        <w:ind w:left="3240" w:hanging="180"/>
      </w:pPr>
    </w:lvl>
    <w:lvl w:ilvl="3" w:tplc="4B9E4BBC" w:tentative="1">
      <w:start w:val="1"/>
      <w:numFmt w:val="decimal"/>
      <w:lvlText w:val="%4."/>
      <w:lvlJc w:val="left"/>
      <w:pPr>
        <w:ind w:left="3960" w:hanging="360"/>
      </w:pPr>
    </w:lvl>
    <w:lvl w:ilvl="4" w:tplc="B9C2C196" w:tentative="1">
      <w:start w:val="1"/>
      <w:numFmt w:val="lowerLetter"/>
      <w:lvlText w:val="%5."/>
      <w:lvlJc w:val="left"/>
      <w:pPr>
        <w:ind w:left="4680" w:hanging="360"/>
      </w:pPr>
    </w:lvl>
    <w:lvl w:ilvl="5" w:tplc="28161698" w:tentative="1">
      <w:start w:val="1"/>
      <w:numFmt w:val="lowerRoman"/>
      <w:lvlText w:val="%6."/>
      <w:lvlJc w:val="right"/>
      <w:pPr>
        <w:ind w:left="5400" w:hanging="180"/>
      </w:pPr>
    </w:lvl>
    <w:lvl w:ilvl="6" w:tplc="2B7CBB9A" w:tentative="1">
      <w:start w:val="1"/>
      <w:numFmt w:val="decimal"/>
      <w:lvlText w:val="%7."/>
      <w:lvlJc w:val="left"/>
      <w:pPr>
        <w:ind w:left="6120" w:hanging="360"/>
      </w:pPr>
    </w:lvl>
    <w:lvl w:ilvl="7" w:tplc="9A6CA96E" w:tentative="1">
      <w:start w:val="1"/>
      <w:numFmt w:val="lowerLetter"/>
      <w:lvlText w:val="%8."/>
      <w:lvlJc w:val="left"/>
      <w:pPr>
        <w:ind w:left="6840" w:hanging="360"/>
      </w:pPr>
    </w:lvl>
    <w:lvl w:ilvl="8" w:tplc="60BECE26" w:tentative="1">
      <w:start w:val="1"/>
      <w:numFmt w:val="lowerRoman"/>
      <w:lvlText w:val="%9."/>
      <w:lvlJc w:val="right"/>
      <w:pPr>
        <w:ind w:left="7560" w:hanging="180"/>
      </w:pPr>
    </w:lvl>
  </w:abstractNum>
  <w:abstractNum w:abstractNumId="12">
    <w:nsid w:val="45D25808"/>
    <w:multiLevelType w:val="hybridMultilevel"/>
    <w:tmpl w:val="E8CA442C"/>
    <w:lvl w:ilvl="0" w:tplc="0CEC2BFA">
      <w:start w:val="1"/>
      <w:numFmt w:val="bullet"/>
      <w:lvlText w:val=""/>
      <w:lvlJc w:val="left"/>
      <w:pPr>
        <w:ind w:left="870" w:hanging="360"/>
      </w:pPr>
      <w:rPr>
        <w:rFonts w:ascii="Wingdings" w:hAnsi="Wingdings" w:cs="Wingdings"/>
        <w:sz w:val="20"/>
        <w:szCs w:val="20"/>
      </w:rPr>
    </w:lvl>
    <w:lvl w:ilvl="1" w:tplc="8282587C" w:tentative="1">
      <w:start w:val="1"/>
      <w:numFmt w:val="bullet"/>
      <w:lvlText w:val="o"/>
      <w:lvlJc w:val="left"/>
      <w:pPr>
        <w:ind w:left="1590" w:hanging="360"/>
      </w:pPr>
      <w:rPr>
        <w:rFonts w:ascii="Courier New" w:hAnsi="Courier New" w:cs="Courier New" w:hint="default"/>
      </w:rPr>
    </w:lvl>
    <w:lvl w:ilvl="2" w:tplc="1018DA4C" w:tentative="1">
      <w:start w:val="1"/>
      <w:numFmt w:val="bullet"/>
      <w:lvlText w:val=""/>
      <w:lvlJc w:val="left"/>
      <w:pPr>
        <w:ind w:left="2310" w:hanging="360"/>
      </w:pPr>
      <w:rPr>
        <w:rFonts w:ascii="Wingdings" w:hAnsi="Wingdings" w:hint="default"/>
      </w:rPr>
    </w:lvl>
    <w:lvl w:ilvl="3" w:tplc="1DF2508A" w:tentative="1">
      <w:start w:val="1"/>
      <w:numFmt w:val="bullet"/>
      <w:lvlText w:val=""/>
      <w:lvlJc w:val="left"/>
      <w:pPr>
        <w:ind w:left="3030" w:hanging="360"/>
      </w:pPr>
      <w:rPr>
        <w:rFonts w:ascii="Symbol" w:hAnsi="Symbol" w:hint="default"/>
      </w:rPr>
    </w:lvl>
    <w:lvl w:ilvl="4" w:tplc="3A985A62" w:tentative="1">
      <w:start w:val="1"/>
      <w:numFmt w:val="bullet"/>
      <w:lvlText w:val="o"/>
      <w:lvlJc w:val="left"/>
      <w:pPr>
        <w:ind w:left="3750" w:hanging="360"/>
      </w:pPr>
      <w:rPr>
        <w:rFonts w:ascii="Courier New" w:hAnsi="Courier New" w:cs="Courier New" w:hint="default"/>
      </w:rPr>
    </w:lvl>
    <w:lvl w:ilvl="5" w:tplc="F6781F00" w:tentative="1">
      <w:start w:val="1"/>
      <w:numFmt w:val="bullet"/>
      <w:lvlText w:val=""/>
      <w:lvlJc w:val="left"/>
      <w:pPr>
        <w:ind w:left="4470" w:hanging="360"/>
      </w:pPr>
      <w:rPr>
        <w:rFonts w:ascii="Wingdings" w:hAnsi="Wingdings" w:hint="default"/>
      </w:rPr>
    </w:lvl>
    <w:lvl w:ilvl="6" w:tplc="9AECF2C8" w:tentative="1">
      <w:start w:val="1"/>
      <w:numFmt w:val="bullet"/>
      <w:lvlText w:val=""/>
      <w:lvlJc w:val="left"/>
      <w:pPr>
        <w:ind w:left="5190" w:hanging="360"/>
      </w:pPr>
      <w:rPr>
        <w:rFonts w:ascii="Symbol" w:hAnsi="Symbol" w:hint="default"/>
      </w:rPr>
    </w:lvl>
    <w:lvl w:ilvl="7" w:tplc="7EA87150" w:tentative="1">
      <w:start w:val="1"/>
      <w:numFmt w:val="bullet"/>
      <w:lvlText w:val="o"/>
      <w:lvlJc w:val="left"/>
      <w:pPr>
        <w:ind w:left="5910" w:hanging="360"/>
      </w:pPr>
      <w:rPr>
        <w:rFonts w:ascii="Courier New" w:hAnsi="Courier New" w:cs="Courier New" w:hint="default"/>
      </w:rPr>
    </w:lvl>
    <w:lvl w:ilvl="8" w:tplc="6CD83AF8" w:tentative="1">
      <w:start w:val="1"/>
      <w:numFmt w:val="bullet"/>
      <w:lvlText w:val=""/>
      <w:lvlJc w:val="left"/>
      <w:pPr>
        <w:ind w:left="6630" w:hanging="360"/>
      </w:pPr>
      <w:rPr>
        <w:rFonts w:ascii="Wingdings" w:hAnsi="Wingdings" w:hint="default"/>
      </w:rPr>
    </w:lvl>
  </w:abstractNum>
  <w:abstractNum w:abstractNumId="13">
    <w:nsid w:val="5594572C"/>
    <w:multiLevelType w:val="hybridMultilevel"/>
    <w:tmpl w:val="F00CB444"/>
    <w:lvl w:ilvl="0" w:tplc="22E06110">
      <w:start w:val="1"/>
      <w:numFmt w:val="bullet"/>
      <w:lvlText w:val=""/>
      <w:lvlJc w:val="left"/>
      <w:pPr>
        <w:ind w:left="1440" w:hanging="360"/>
      </w:pPr>
      <w:rPr>
        <w:rFonts w:ascii="Symbol" w:hAnsi="Symbol"/>
      </w:rPr>
    </w:lvl>
    <w:lvl w:ilvl="1" w:tplc="3A1CCADC" w:tentative="1">
      <w:start w:val="1"/>
      <w:numFmt w:val="bullet"/>
      <w:lvlText w:val="o"/>
      <w:lvlJc w:val="left"/>
      <w:pPr>
        <w:ind w:left="2160" w:hanging="360"/>
      </w:pPr>
      <w:rPr>
        <w:rFonts w:ascii="Courier New" w:hAnsi="Courier New" w:cs="Courier New" w:hint="default"/>
      </w:rPr>
    </w:lvl>
    <w:lvl w:ilvl="2" w:tplc="CEB8DD24" w:tentative="1">
      <w:start w:val="1"/>
      <w:numFmt w:val="bullet"/>
      <w:lvlText w:val=""/>
      <w:lvlJc w:val="left"/>
      <w:pPr>
        <w:ind w:left="2880" w:hanging="360"/>
      </w:pPr>
      <w:rPr>
        <w:rFonts w:ascii="Wingdings" w:hAnsi="Wingdings" w:hint="default"/>
      </w:rPr>
    </w:lvl>
    <w:lvl w:ilvl="3" w:tplc="2F145DCA" w:tentative="1">
      <w:start w:val="1"/>
      <w:numFmt w:val="bullet"/>
      <w:lvlText w:val=""/>
      <w:lvlJc w:val="left"/>
      <w:pPr>
        <w:ind w:left="3600" w:hanging="360"/>
      </w:pPr>
      <w:rPr>
        <w:rFonts w:ascii="Symbol" w:hAnsi="Symbol" w:hint="default"/>
      </w:rPr>
    </w:lvl>
    <w:lvl w:ilvl="4" w:tplc="75887E90" w:tentative="1">
      <w:start w:val="1"/>
      <w:numFmt w:val="bullet"/>
      <w:lvlText w:val="o"/>
      <w:lvlJc w:val="left"/>
      <w:pPr>
        <w:ind w:left="4320" w:hanging="360"/>
      </w:pPr>
      <w:rPr>
        <w:rFonts w:ascii="Courier New" w:hAnsi="Courier New" w:cs="Courier New" w:hint="default"/>
      </w:rPr>
    </w:lvl>
    <w:lvl w:ilvl="5" w:tplc="C1C6518C" w:tentative="1">
      <w:start w:val="1"/>
      <w:numFmt w:val="bullet"/>
      <w:lvlText w:val=""/>
      <w:lvlJc w:val="left"/>
      <w:pPr>
        <w:ind w:left="5040" w:hanging="360"/>
      </w:pPr>
      <w:rPr>
        <w:rFonts w:ascii="Wingdings" w:hAnsi="Wingdings" w:hint="default"/>
      </w:rPr>
    </w:lvl>
    <w:lvl w:ilvl="6" w:tplc="DACEA940" w:tentative="1">
      <w:start w:val="1"/>
      <w:numFmt w:val="bullet"/>
      <w:lvlText w:val=""/>
      <w:lvlJc w:val="left"/>
      <w:pPr>
        <w:ind w:left="5760" w:hanging="360"/>
      </w:pPr>
      <w:rPr>
        <w:rFonts w:ascii="Symbol" w:hAnsi="Symbol" w:hint="default"/>
      </w:rPr>
    </w:lvl>
    <w:lvl w:ilvl="7" w:tplc="7D20A4B8" w:tentative="1">
      <w:start w:val="1"/>
      <w:numFmt w:val="bullet"/>
      <w:lvlText w:val="o"/>
      <w:lvlJc w:val="left"/>
      <w:pPr>
        <w:ind w:left="6480" w:hanging="360"/>
      </w:pPr>
      <w:rPr>
        <w:rFonts w:ascii="Courier New" w:hAnsi="Courier New" w:cs="Courier New" w:hint="default"/>
      </w:rPr>
    </w:lvl>
    <w:lvl w:ilvl="8" w:tplc="AE0819CA" w:tentative="1">
      <w:start w:val="1"/>
      <w:numFmt w:val="bullet"/>
      <w:lvlText w:val=""/>
      <w:lvlJc w:val="left"/>
      <w:pPr>
        <w:ind w:left="7200" w:hanging="360"/>
      </w:pPr>
      <w:rPr>
        <w:rFonts w:ascii="Wingdings" w:hAnsi="Wingdings" w:hint="default"/>
      </w:rPr>
    </w:lvl>
  </w:abstractNum>
  <w:abstractNum w:abstractNumId="14">
    <w:nsid w:val="669B1EBA"/>
    <w:multiLevelType w:val="hybridMultilevel"/>
    <w:tmpl w:val="DBDC06D8"/>
    <w:lvl w:ilvl="0" w:tplc="4776FD60">
      <w:start w:val="1"/>
      <w:numFmt w:val="bullet"/>
      <w:lvlText w:val=""/>
      <w:lvlJc w:val="left"/>
      <w:pPr>
        <w:ind w:left="1440" w:hanging="360"/>
      </w:pPr>
      <w:rPr>
        <w:rFonts w:ascii="Wingdings" w:hAnsi="Wingdings" w:cs="Wingdings"/>
        <w:sz w:val="20"/>
        <w:szCs w:val="20"/>
      </w:rPr>
    </w:lvl>
    <w:lvl w:ilvl="1" w:tplc="CE447EC8" w:tentative="1">
      <w:start w:val="1"/>
      <w:numFmt w:val="bullet"/>
      <w:lvlText w:val="o"/>
      <w:lvlJc w:val="left"/>
      <w:pPr>
        <w:ind w:left="2160" w:hanging="360"/>
      </w:pPr>
      <w:rPr>
        <w:rFonts w:ascii="Courier New" w:hAnsi="Courier New" w:cs="Courier New" w:hint="default"/>
      </w:rPr>
    </w:lvl>
    <w:lvl w:ilvl="2" w:tplc="44222C66" w:tentative="1">
      <w:start w:val="1"/>
      <w:numFmt w:val="bullet"/>
      <w:lvlText w:val=""/>
      <w:lvlJc w:val="left"/>
      <w:pPr>
        <w:ind w:left="2880" w:hanging="360"/>
      </w:pPr>
      <w:rPr>
        <w:rFonts w:ascii="Wingdings" w:hAnsi="Wingdings" w:hint="default"/>
      </w:rPr>
    </w:lvl>
    <w:lvl w:ilvl="3" w:tplc="C2A27476" w:tentative="1">
      <w:start w:val="1"/>
      <w:numFmt w:val="bullet"/>
      <w:lvlText w:val=""/>
      <w:lvlJc w:val="left"/>
      <w:pPr>
        <w:ind w:left="3600" w:hanging="360"/>
      </w:pPr>
      <w:rPr>
        <w:rFonts w:ascii="Symbol" w:hAnsi="Symbol" w:hint="default"/>
      </w:rPr>
    </w:lvl>
    <w:lvl w:ilvl="4" w:tplc="4510CB4E" w:tentative="1">
      <w:start w:val="1"/>
      <w:numFmt w:val="bullet"/>
      <w:lvlText w:val="o"/>
      <w:lvlJc w:val="left"/>
      <w:pPr>
        <w:ind w:left="4320" w:hanging="360"/>
      </w:pPr>
      <w:rPr>
        <w:rFonts w:ascii="Courier New" w:hAnsi="Courier New" w:cs="Courier New" w:hint="default"/>
      </w:rPr>
    </w:lvl>
    <w:lvl w:ilvl="5" w:tplc="1488279A" w:tentative="1">
      <w:start w:val="1"/>
      <w:numFmt w:val="bullet"/>
      <w:lvlText w:val=""/>
      <w:lvlJc w:val="left"/>
      <w:pPr>
        <w:ind w:left="5040" w:hanging="360"/>
      </w:pPr>
      <w:rPr>
        <w:rFonts w:ascii="Wingdings" w:hAnsi="Wingdings" w:hint="default"/>
      </w:rPr>
    </w:lvl>
    <w:lvl w:ilvl="6" w:tplc="B7FCF430" w:tentative="1">
      <w:start w:val="1"/>
      <w:numFmt w:val="bullet"/>
      <w:lvlText w:val=""/>
      <w:lvlJc w:val="left"/>
      <w:pPr>
        <w:ind w:left="5760" w:hanging="360"/>
      </w:pPr>
      <w:rPr>
        <w:rFonts w:ascii="Symbol" w:hAnsi="Symbol" w:hint="default"/>
      </w:rPr>
    </w:lvl>
    <w:lvl w:ilvl="7" w:tplc="94ECAFF6" w:tentative="1">
      <w:start w:val="1"/>
      <w:numFmt w:val="bullet"/>
      <w:lvlText w:val="o"/>
      <w:lvlJc w:val="left"/>
      <w:pPr>
        <w:ind w:left="6480" w:hanging="360"/>
      </w:pPr>
      <w:rPr>
        <w:rFonts w:ascii="Courier New" w:hAnsi="Courier New" w:cs="Courier New" w:hint="default"/>
      </w:rPr>
    </w:lvl>
    <w:lvl w:ilvl="8" w:tplc="FD0673A4" w:tentative="1">
      <w:start w:val="1"/>
      <w:numFmt w:val="bullet"/>
      <w:lvlText w:val=""/>
      <w:lvlJc w:val="left"/>
      <w:pPr>
        <w:ind w:left="7200" w:hanging="360"/>
      </w:pPr>
      <w:rPr>
        <w:rFonts w:ascii="Wingdings" w:hAnsi="Wingdings" w:hint="default"/>
      </w:rPr>
    </w:lvl>
  </w:abstractNum>
  <w:abstractNum w:abstractNumId="15">
    <w:nsid w:val="75CE3AF4"/>
    <w:multiLevelType w:val="hybridMultilevel"/>
    <w:tmpl w:val="D5A25D38"/>
    <w:lvl w:ilvl="0" w:tplc="DD8AA4AC">
      <w:start w:val="1"/>
      <w:numFmt w:val="bullet"/>
      <w:lvlText w:val=""/>
      <w:lvlJc w:val="left"/>
      <w:pPr>
        <w:ind w:left="720" w:hanging="360"/>
      </w:pPr>
      <w:rPr>
        <w:rFonts w:ascii="Wingdings" w:hAnsi="Wingdings" w:hint="default"/>
      </w:rPr>
    </w:lvl>
    <w:lvl w:ilvl="1" w:tplc="054218E8">
      <w:start w:val="1"/>
      <w:numFmt w:val="bullet"/>
      <w:lvlText w:val="o"/>
      <w:lvlJc w:val="left"/>
      <w:pPr>
        <w:ind w:left="1440" w:hanging="360"/>
      </w:pPr>
      <w:rPr>
        <w:rFonts w:ascii="Courier New" w:hAnsi="Courier New" w:cs="Courier New" w:hint="default"/>
      </w:rPr>
    </w:lvl>
    <w:lvl w:ilvl="2" w:tplc="044E6A46" w:tentative="1">
      <w:start w:val="1"/>
      <w:numFmt w:val="bullet"/>
      <w:lvlText w:val=""/>
      <w:lvlJc w:val="left"/>
      <w:pPr>
        <w:ind w:left="2160" w:hanging="360"/>
      </w:pPr>
      <w:rPr>
        <w:rFonts w:ascii="Wingdings" w:hAnsi="Wingdings" w:hint="default"/>
      </w:rPr>
    </w:lvl>
    <w:lvl w:ilvl="3" w:tplc="73A27E8E" w:tentative="1">
      <w:start w:val="1"/>
      <w:numFmt w:val="bullet"/>
      <w:lvlText w:val=""/>
      <w:lvlJc w:val="left"/>
      <w:pPr>
        <w:ind w:left="2880" w:hanging="360"/>
      </w:pPr>
      <w:rPr>
        <w:rFonts w:ascii="Symbol" w:hAnsi="Symbol" w:hint="default"/>
      </w:rPr>
    </w:lvl>
    <w:lvl w:ilvl="4" w:tplc="9BF8F6FE" w:tentative="1">
      <w:start w:val="1"/>
      <w:numFmt w:val="bullet"/>
      <w:lvlText w:val="o"/>
      <w:lvlJc w:val="left"/>
      <w:pPr>
        <w:ind w:left="3600" w:hanging="360"/>
      </w:pPr>
      <w:rPr>
        <w:rFonts w:ascii="Courier New" w:hAnsi="Courier New" w:cs="Courier New" w:hint="default"/>
      </w:rPr>
    </w:lvl>
    <w:lvl w:ilvl="5" w:tplc="34445C5E" w:tentative="1">
      <w:start w:val="1"/>
      <w:numFmt w:val="bullet"/>
      <w:lvlText w:val=""/>
      <w:lvlJc w:val="left"/>
      <w:pPr>
        <w:ind w:left="4320" w:hanging="360"/>
      </w:pPr>
      <w:rPr>
        <w:rFonts w:ascii="Wingdings" w:hAnsi="Wingdings" w:hint="default"/>
      </w:rPr>
    </w:lvl>
    <w:lvl w:ilvl="6" w:tplc="1526D482" w:tentative="1">
      <w:start w:val="1"/>
      <w:numFmt w:val="bullet"/>
      <w:lvlText w:val=""/>
      <w:lvlJc w:val="left"/>
      <w:pPr>
        <w:ind w:left="5040" w:hanging="360"/>
      </w:pPr>
      <w:rPr>
        <w:rFonts w:ascii="Symbol" w:hAnsi="Symbol" w:hint="default"/>
      </w:rPr>
    </w:lvl>
    <w:lvl w:ilvl="7" w:tplc="137248AE" w:tentative="1">
      <w:start w:val="1"/>
      <w:numFmt w:val="bullet"/>
      <w:lvlText w:val="o"/>
      <w:lvlJc w:val="left"/>
      <w:pPr>
        <w:ind w:left="5760" w:hanging="360"/>
      </w:pPr>
      <w:rPr>
        <w:rFonts w:ascii="Courier New" w:hAnsi="Courier New" w:cs="Courier New" w:hint="default"/>
      </w:rPr>
    </w:lvl>
    <w:lvl w:ilvl="8" w:tplc="B82AC27A"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13"/>
  </w:num>
  <w:num w:numId="10">
    <w:abstractNumId w:val="7"/>
  </w:num>
  <w:num w:numId="11">
    <w:abstractNumId w:val="11"/>
  </w:num>
  <w:num w:numId="12">
    <w:abstractNumId w:val="14"/>
  </w:num>
  <w:num w:numId="13">
    <w:abstractNumId w:val="12"/>
  </w:num>
  <w:num w:numId="14">
    <w:abstractNumId w:val="9"/>
  </w:num>
  <w:num w:numId="15">
    <w:abstractNumId w:val="10"/>
  </w:num>
  <w:num w:numId="16">
    <w:abstractNumId w:val="8"/>
  </w:num>
  <w:num w:numId="17">
    <w:abstractNumId w:val="1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compat/>
  <w:rsids>
    <w:rsidRoot w:val="00131B3D"/>
    <w:rsid w:val="00010BA4"/>
    <w:rsid w:val="00032BDB"/>
    <w:rsid w:val="00037344"/>
    <w:rsid w:val="00037CC5"/>
    <w:rsid w:val="00043120"/>
    <w:rsid w:val="00052A87"/>
    <w:rsid w:val="00062951"/>
    <w:rsid w:val="0006408F"/>
    <w:rsid w:val="000767FE"/>
    <w:rsid w:val="00085AC6"/>
    <w:rsid w:val="000901B8"/>
    <w:rsid w:val="000C0A04"/>
    <w:rsid w:val="000C5F10"/>
    <w:rsid w:val="000D2759"/>
    <w:rsid w:val="000D45C6"/>
    <w:rsid w:val="000D7448"/>
    <w:rsid w:val="000E5A60"/>
    <w:rsid w:val="000E7251"/>
    <w:rsid w:val="000F0279"/>
    <w:rsid w:val="000F3F19"/>
    <w:rsid w:val="000F5937"/>
    <w:rsid w:val="00102DDC"/>
    <w:rsid w:val="001179B3"/>
    <w:rsid w:val="00120CF4"/>
    <w:rsid w:val="00131B3D"/>
    <w:rsid w:val="00134ABF"/>
    <w:rsid w:val="00143573"/>
    <w:rsid w:val="001527D7"/>
    <w:rsid w:val="001650C1"/>
    <w:rsid w:val="00166901"/>
    <w:rsid w:val="00181DE3"/>
    <w:rsid w:val="001834EB"/>
    <w:rsid w:val="00185795"/>
    <w:rsid w:val="00192DDE"/>
    <w:rsid w:val="001A5207"/>
    <w:rsid w:val="001B7636"/>
    <w:rsid w:val="001C1D47"/>
    <w:rsid w:val="001C2388"/>
    <w:rsid w:val="001C2D94"/>
    <w:rsid w:val="001C623F"/>
    <w:rsid w:val="001C769D"/>
    <w:rsid w:val="001D39F9"/>
    <w:rsid w:val="001E7AD5"/>
    <w:rsid w:val="00201387"/>
    <w:rsid w:val="00207E1B"/>
    <w:rsid w:val="00210FF8"/>
    <w:rsid w:val="00223B51"/>
    <w:rsid w:val="00230A21"/>
    <w:rsid w:val="00242F94"/>
    <w:rsid w:val="00244859"/>
    <w:rsid w:val="00251247"/>
    <w:rsid w:val="002547C8"/>
    <w:rsid w:val="0028374B"/>
    <w:rsid w:val="002972A4"/>
    <w:rsid w:val="002B4FF2"/>
    <w:rsid w:val="002C2860"/>
    <w:rsid w:val="002D2523"/>
    <w:rsid w:val="002D39E4"/>
    <w:rsid w:val="002F38C0"/>
    <w:rsid w:val="003012A0"/>
    <w:rsid w:val="003029DF"/>
    <w:rsid w:val="00307B54"/>
    <w:rsid w:val="0032012D"/>
    <w:rsid w:val="003271D8"/>
    <w:rsid w:val="00327E8A"/>
    <w:rsid w:val="00337442"/>
    <w:rsid w:val="00352263"/>
    <w:rsid w:val="0036211C"/>
    <w:rsid w:val="00364198"/>
    <w:rsid w:val="00391E3D"/>
    <w:rsid w:val="00393972"/>
    <w:rsid w:val="003961D8"/>
    <w:rsid w:val="003A143B"/>
    <w:rsid w:val="003A28AC"/>
    <w:rsid w:val="003A39FA"/>
    <w:rsid w:val="003A4F89"/>
    <w:rsid w:val="003A5C6E"/>
    <w:rsid w:val="003A64F8"/>
    <w:rsid w:val="003B0A76"/>
    <w:rsid w:val="003D0C0B"/>
    <w:rsid w:val="003D265C"/>
    <w:rsid w:val="003D394A"/>
    <w:rsid w:val="003E6521"/>
    <w:rsid w:val="003F439D"/>
    <w:rsid w:val="00411343"/>
    <w:rsid w:val="004170F2"/>
    <w:rsid w:val="00423525"/>
    <w:rsid w:val="00444E7F"/>
    <w:rsid w:val="004518E5"/>
    <w:rsid w:val="00457FBD"/>
    <w:rsid w:val="004600B6"/>
    <w:rsid w:val="004729A3"/>
    <w:rsid w:val="004734E3"/>
    <w:rsid w:val="0048401D"/>
    <w:rsid w:val="004927D3"/>
    <w:rsid w:val="00495904"/>
    <w:rsid w:val="004B3985"/>
    <w:rsid w:val="004D7DD0"/>
    <w:rsid w:val="004E4E2F"/>
    <w:rsid w:val="004F7B57"/>
    <w:rsid w:val="00500EC9"/>
    <w:rsid w:val="00521463"/>
    <w:rsid w:val="0052452B"/>
    <w:rsid w:val="00532D31"/>
    <w:rsid w:val="00560BED"/>
    <w:rsid w:val="00562DBA"/>
    <w:rsid w:val="00570871"/>
    <w:rsid w:val="005848BC"/>
    <w:rsid w:val="00587324"/>
    <w:rsid w:val="00590D27"/>
    <w:rsid w:val="005920F1"/>
    <w:rsid w:val="005A5AED"/>
    <w:rsid w:val="005A60C5"/>
    <w:rsid w:val="005B2047"/>
    <w:rsid w:val="005E1C43"/>
    <w:rsid w:val="0062719B"/>
    <w:rsid w:val="00632FD1"/>
    <w:rsid w:val="00637776"/>
    <w:rsid w:val="00650A7E"/>
    <w:rsid w:val="006640C0"/>
    <w:rsid w:val="006B095B"/>
    <w:rsid w:val="006B6A41"/>
    <w:rsid w:val="006C58C7"/>
    <w:rsid w:val="006E0574"/>
    <w:rsid w:val="006E4017"/>
    <w:rsid w:val="006F535B"/>
    <w:rsid w:val="007008B9"/>
    <w:rsid w:val="007159E4"/>
    <w:rsid w:val="00730343"/>
    <w:rsid w:val="00733A5B"/>
    <w:rsid w:val="00745265"/>
    <w:rsid w:val="00772202"/>
    <w:rsid w:val="00781822"/>
    <w:rsid w:val="007819C6"/>
    <w:rsid w:val="00787395"/>
    <w:rsid w:val="00790E3B"/>
    <w:rsid w:val="00791C2D"/>
    <w:rsid w:val="007975DF"/>
    <w:rsid w:val="007B6C79"/>
    <w:rsid w:val="007C790D"/>
    <w:rsid w:val="007E08B7"/>
    <w:rsid w:val="007E4935"/>
    <w:rsid w:val="007E6532"/>
    <w:rsid w:val="007F72E8"/>
    <w:rsid w:val="007F7603"/>
    <w:rsid w:val="00804834"/>
    <w:rsid w:val="008120ED"/>
    <w:rsid w:val="00813136"/>
    <w:rsid w:val="00814ECA"/>
    <w:rsid w:val="00817C4A"/>
    <w:rsid w:val="00820E1F"/>
    <w:rsid w:val="00821CCE"/>
    <w:rsid w:val="00823FD5"/>
    <w:rsid w:val="00827166"/>
    <w:rsid w:val="00854524"/>
    <w:rsid w:val="00860D65"/>
    <w:rsid w:val="0086450F"/>
    <w:rsid w:val="008656D0"/>
    <w:rsid w:val="00872755"/>
    <w:rsid w:val="0087551B"/>
    <w:rsid w:val="008C2592"/>
    <w:rsid w:val="008C2B28"/>
    <w:rsid w:val="008E6621"/>
    <w:rsid w:val="008E7D2F"/>
    <w:rsid w:val="008F135B"/>
    <w:rsid w:val="008F32FD"/>
    <w:rsid w:val="00912F94"/>
    <w:rsid w:val="009316D5"/>
    <w:rsid w:val="00932DDD"/>
    <w:rsid w:val="00933EC1"/>
    <w:rsid w:val="00942426"/>
    <w:rsid w:val="0094373A"/>
    <w:rsid w:val="00955B4C"/>
    <w:rsid w:val="00960C9A"/>
    <w:rsid w:val="00971B9F"/>
    <w:rsid w:val="009824EF"/>
    <w:rsid w:val="0098324B"/>
    <w:rsid w:val="0098424F"/>
    <w:rsid w:val="009975C8"/>
    <w:rsid w:val="009A43DD"/>
    <w:rsid w:val="009A72E0"/>
    <w:rsid w:val="009D209D"/>
    <w:rsid w:val="009F2FEE"/>
    <w:rsid w:val="009F6026"/>
    <w:rsid w:val="00A01AE8"/>
    <w:rsid w:val="00A021F0"/>
    <w:rsid w:val="00A123E3"/>
    <w:rsid w:val="00A13FB4"/>
    <w:rsid w:val="00A177A2"/>
    <w:rsid w:val="00A238CF"/>
    <w:rsid w:val="00A258F3"/>
    <w:rsid w:val="00A417B9"/>
    <w:rsid w:val="00A43073"/>
    <w:rsid w:val="00A47E0A"/>
    <w:rsid w:val="00A53805"/>
    <w:rsid w:val="00A621FC"/>
    <w:rsid w:val="00A72BFF"/>
    <w:rsid w:val="00AA6BC7"/>
    <w:rsid w:val="00AB5AFB"/>
    <w:rsid w:val="00AB6CE4"/>
    <w:rsid w:val="00AC2A40"/>
    <w:rsid w:val="00AF0168"/>
    <w:rsid w:val="00AF3859"/>
    <w:rsid w:val="00AF4BF1"/>
    <w:rsid w:val="00B15BBA"/>
    <w:rsid w:val="00B21FAC"/>
    <w:rsid w:val="00B237BF"/>
    <w:rsid w:val="00B34D49"/>
    <w:rsid w:val="00B35B3E"/>
    <w:rsid w:val="00B408BA"/>
    <w:rsid w:val="00B513A0"/>
    <w:rsid w:val="00B526FD"/>
    <w:rsid w:val="00B81AEE"/>
    <w:rsid w:val="00B970A3"/>
    <w:rsid w:val="00BA31AA"/>
    <w:rsid w:val="00BA639F"/>
    <w:rsid w:val="00BA6AFB"/>
    <w:rsid w:val="00BA788C"/>
    <w:rsid w:val="00BB668D"/>
    <w:rsid w:val="00BC5E37"/>
    <w:rsid w:val="00BC78C8"/>
    <w:rsid w:val="00BD5A0F"/>
    <w:rsid w:val="00BD78A4"/>
    <w:rsid w:val="00BE1159"/>
    <w:rsid w:val="00BE2D9B"/>
    <w:rsid w:val="00BE6AF6"/>
    <w:rsid w:val="00C12932"/>
    <w:rsid w:val="00C17E22"/>
    <w:rsid w:val="00C55F8E"/>
    <w:rsid w:val="00C705D6"/>
    <w:rsid w:val="00C76633"/>
    <w:rsid w:val="00C85FB3"/>
    <w:rsid w:val="00C929A5"/>
    <w:rsid w:val="00CA00ED"/>
    <w:rsid w:val="00CB5E83"/>
    <w:rsid w:val="00CD2BA2"/>
    <w:rsid w:val="00CE6B66"/>
    <w:rsid w:val="00CF07A3"/>
    <w:rsid w:val="00CF0950"/>
    <w:rsid w:val="00CF25D1"/>
    <w:rsid w:val="00D0344A"/>
    <w:rsid w:val="00D073B1"/>
    <w:rsid w:val="00D1426F"/>
    <w:rsid w:val="00D2761A"/>
    <w:rsid w:val="00D34D21"/>
    <w:rsid w:val="00D3762C"/>
    <w:rsid w:val="00D44584"/>
    <w:rsid w:val="00D44A85"/>
    <w:rsid w:val="00D527D3"/>
    <w:rsid w:val="00D7216D"/>
    <w:rsid w:val="00D72831"/>
    <w:rsid w:val="00D8528B"/>
    <w:rsid w:val="00D9185A"/>
    <w:rsid w:val="00DA210F"/>
    <w:rsid w:val="00DA61ED"/>
    <w:rsid w:val="00DA6378"/>
    <w:rsid w:val="00DB3052"/>
    <w:rsid w:val="00DD1095"/>
    <w:rsid w:val="00DD4CD5"/>
    <w:rsid w:val="00E055CD"/>
    <w:rsid w:val="00E06414"/>
    <w:rsid w:val="00E1070A"/>
    <w:rsid w:val="00E1680A"/>
    <w:rsid w:val="00E209EC"/>
    <w:rsid w:val="00E262BE"/>
    <w:rsid w:val="00E304B5"/>
    <w:rsid w:val="00E3390D"/>
    <w:rsid w:val="00E35CCD"/>
    <w:rsid w:val="00E43B02"/>
    <w:rsid w:val="00E62886"/>
    <w:rsid w:val="00E65D01"/>
    <w:rsid w:val="00E75549"/>
    <w:rsid w:val="00E755C1"/>
    <w:rsid w:val="00E82C4F"/>
    <w:rsid w:val="00E83BA3"/>
    <w:rsid w:val="00E873FC"/>
    <w:rsid w:val="00E93419"/>
    <w:rsid w:val="00E9729A"/>
    <w:rsid w:val="00EA24F9"/>
    <w:rsid w:val="00EA50EB"/>
    <w:rsid w:val="00EB565E"/>
    <w:rsid w:val="00EC6619"/>
    <w:rsid w:val="00EC793D"/>
    <w:rsid w:val="00EC7FE0"/>
    <w:rsid w:val="00ED4341"/>
    <w:rsid w:val="00F050EA"/>
    <w:rsid w:val="00F21792"/>
    <w:rsid w:val="00F25340"/>
    <w:rsid w:val="00F27FE2"/>
    <w:rsid w:val="00F30E50"/>
    <w:rsid w:val="00F41429"/>
    <w:rsid w:val="00F54830"/>
    <w:rsid w:val="00F62340"/>
    <w:rsid w:val="00F65C5B"/>
    <w:rsid w:val="00F724C6"/>
    <w:rsid w:val="00F7634B"/>
    <w:rsid w:val="00F76837"/>
    <w:rsid w:val="00FA2FA6"/>
    <w:rsid w:val="00FA3911"/>
    <w:rsid w:val="00FB1CD9"/>
    <w:rsid w:val="00FC140A"/>
    <w:rsid w:val="00FC1AB5"/>
    <w:rsid w:val="00FC6336"/>
    <w:rsid w:val="00FE0EAC"/>
    <w:rsid w:val="00FE29A0"/>
    <w:rsid w:val="00FF240B"/>
    <w:rsid w:val="00FF4A55"/>
    <w:rsid w:val="00FF7B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095"/>
    <w:pPr>
      <w:suppressAutoHyphens/>
    </w:pPr>
    <w:rPr>
      <w:sz w:val="24"/>
      <w:szCs w:val="24"/>
      <w:lang w:val="en-US" w:eastAsia="ar-SA"/>
    </w:rPr>
  </w:style>
  <w:style w:type="paragraph" w:styleId="Heading1">
    <w:name w:val="heading 1"/>
    <w:basedOn w:val="Normal"/>
    <w:next w:val="Normal"/>
    <w:qFormat/>
    <w:rsid w:val="00DD1095"/>
    <w:pPr>
      <w:keepNext/>
      <w:tabs>
        <w:tab w:val="num" w:pos="0"/>
      </w:tabs>
      <w:spacing w:before="240" w:after="60"/>
      <w:ind w:left="432" w:hanging="432"/>
      <w:outlineLvl w:val="0"/>
    </w:pPr>
    <w:rPr>
      <w:rFonts w:ascii="Arial" w:hAnsi="Arial" w:cs="Arial"/>
      <w:b/>
      <w:bCs/>
      <w:kern w:val="1"/>
      <w:sz w:val="32"/>
      <w:szCs w:val="32"/>
    </w:rPr>
  </w:style>
  <w:style w:type="paragraph" w:styleId="Heading3">
    <w:name w:val="heading 3"/>
    <w:basedOn w:val="Normal"/>
    <w:next w:val="Normal"/>
    <w:qFormat/>
    <w:rsid w:val="00DD1095"/>
    <w:pPr>
      <w:keepNext/>
      <w:shd w:val="clear" w:color="auto" w:fill="C0C0C0"/>
      <w:tabs>
        <w:tab w:val="num" w:pos="0"/>
      </w:tabs>
      <w:ind w:left="720" w:hanging="720"/>
      <w:outlineLvl w:val="2"/>
    </w:pPr>
    <w:rPr>
      <w:rFonts w:ascii="Verdana" w:hAnsi="Verdana" w:cs="Verdana"/>
      <w:b/>
      <w:sz w:val="20"/>
      <w:szCs w:val="20"/>
    </w:rPr>
  </w:style>
  <w:style w:type="paragraph" w:styleId="Heading4">
    <w:name w:val="heading 4"/>
    <w:basedOn w:val="Normal"/>
    <w:next w:val="Normal"/>
    <w:link w:val="Heading4Char"/>
    <w:qFormat/>
    <w:rsid w:val="00FF240B"/>
    <w:pPr>
      <w:keepNext/>
      <w:shd w:val="clear" w:color="auto" w:fill="BFBFBF"/>
      <w:tabs>
        <w:tab w:val="num" w:pos="1584"/>
      </w:tabs>
      <w:ind w:left="1584" w:hanging="864"/>
      <w:outlineLvl w:val="3"/>
    </w:pPr>
    <w:rPr>
      <w:rFonts w:ascii="Arial" w:hAnsi="Arial"/>
      <w:b/>
      <w:sz w:val="18"/>
      <w:shd w:val="clear" w:color="auto" w:fill="DFDFDF"/>
    </w:rPr>
  </w:style>
  <w:style w:type="paragraph" w:styleId="Heading5">
    <w:name w:val="heading 5"/>
    <w:basedOn w:val="Normal"/>
    <w:next w:val="Normal"/>
    <w:link w:val="Heading5Char"/>
    <w:qFormat/>
    <w:rsid w:val="00FF240B"/>
    <w:pPr>
      <w:keepNext/>
      <w:tabs>
        <w:tab w:val="left" w:pos="0"/>
        <w:tab w:val="left" w:pos="1350"/>
        <w:tab w:val="num" w:pos="1728"/>
      </w:tabs>
      <w:ind w:right="180"/>
      <w:jc w:val="both"/>
      <w:outlineLvl w:val="4"/>
    </w:pPr>
    <w:rPr>
      <w:rFonts w:ascii="Garamond" w:hAnsi="Garamond"/>
      <w:b/>
      <w:bCs/>
    </w:rPr>
  </w:style>
  <w:style w:type="paragraph" w:styleId="Heading8">
    <w:name w:val="heading 8"/>
    <w:basedOn w:val="Normal"/>
    <w:next w:val="Normal"/>
    <w:qFormat/>
    <w:rsid w:val="00DD1095"/>
    <w:pPr>
      <w:tabs>
        <w:tab w:val="num" w:pos="0"/>
      </w:tabs>
      <w:spacing w:before="240" w:after="60"/>
      <w:ind w:left="1440" w:hanging="1440"/>
      <w:outlineLvl w:val="7"/>
    </w:pPr>
    <w:rPr>
      <w:rFonts w:ascii="Calibri" w:hAnsi="Calibri" w:cs="Calibri"/>
      <w:i/>
      <w:iCs/>
    </w:rPr>
  </w:style>
  <w:style w:type="paragraph" w:styleId="Heading9">
    <w:name w:val="heading 9"/>
    <w:basedOn w:val="Heading"/>
    <w:next w:val="BodyText"/>
    <w:qFormat/>
    <w:rsid w:val="00DD1095"/>
    <w:pPr>
      <w:tabs>
        <w:tab w:val="num" w:pos="0"/>
      </w:tabs>
      <w:ind w:left="1584" w:hanging="158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DD1095"/>
    <w:rPr>
      <w:rFonts w:ascii="Wingdings" w:hAnsi="Wingdings" w:cs="Wingdings"/>
      <w:sz w:val="20"/>
      <w:szCs w:val="20"/>
    </w:rPr>
  </w:style>
  <w:style w:type="character" w:customStyle="1" w:styleId="WW8Num3z3">
    <w:name w:val="WW8Num3z3"/>
    <w:rsid w:val="00DD1095"/>
    <w:rPr>
      <w:rFonts w:ascii="Symbol" w:hAnsi="Symbol" w:cs="Symbol"/>
    </w:rPr>
  </w:style>
  <w:style w:type="character" w:customStyle="1" w:styleId="WW8Num3z4">
    <w:name w:val="WW8Num3z4"/>
    <w:rsid w:val="00DD1095"/>
    <w:rPr>
      <w:rFonts w:ascii="Courier New" w:hAnsi="Courier New" w:cs="Courier New"/>
    </w:rPr>
  </w:style>
  <w:style w:type="character" w:customStyle="1" w:styleId="WW8Num4z0">
    <w:name w:val="WW8Num4z0"/>
    <w:rsid w:val="00DD1095"/>
    <w:rPr>
      <w:rFonts w:ascii="Symbol" w:hAnsi="Symbol" w:cs="Symbol"/>
    </w:rPr>
  </w:style>
  <w:style w:type="character" w:customStyle="1" w:styleId="WW8Num5z0">
    <w:name w:val="WW8Num5z0"/>
    <w:rsid w:val="00DD1095"/>
    <w:rPr>
      <w:rFonts w:ascii="Wingdings" w:hAnsi="Wingdings" w:cs="Wingdings"/>
      <w:sz w:val="20"/>
      <w:szCs w:val="20"/>
    </w:rPr>
  </w:style>
  <w:style w:type="character" w:customStyle="1" w:styleId="WW8Num6z0">
    <w:name w:val="WW8Num6z0"/>
    <w:rsid w:val="00DD1095"/>
    <w:rPr>
      <w:rFonts w:ascii="Symbol" w:hAnsi="Symbol" w:cs="Symbol"/>
    </w:rPr>
  </w:style>
  <w:style w:type="character" w:customStyle="1" w:styleId="WW8Num6z1">
    <w:name w:val="WW8Num6z1"/>
    <w:rsid w:val="00DD1095"/>
    <w:rPr>
      <w:rFonts w:ascii="Courier New" w:hAnsi="Courier New" w:cs="Courier New"/>
      <w:b/>
    </w:rPr>
  </w:style>
  <w:style w:type="character" w:customStyle="1" w:styleId="WW8Num7z0">
    <w:name w:val="WW8Num7z0"/>
    <w:rsid w:val="00DD1095"/>
    <w:rPr>
      <w:rFonts w:ascii="Symbol" w:hAnsi="Symbol" w:cs="Symbol"/>
    </w:rPr>
  </w:style>
  <w:style w:type="character" w:customStyle="1" w:styleId="WW8Num7z1">
    <w:name w:val="WW8Num7z1"/>
    <w:rsid w:val="00DD1095"/>
    <w:rPr>
      <w:rFonts w:ascii="Courier New" w:hAnsi="Courier New" w:cs="Courier New"/>
    </w:rPr>
  </w:style>
  <w:style w:type="character" w:customStyle="1" w:styleId="WW8Num2z0">
    <w:name w:val="WW8Num2z0"/>
    <w:rsid w:val="00DD1095"/>
    <w:rPr>
      <w:rFonts w:ascii="Symbol" w:hAnsi="Symbol" w:cs="Symbol"/>
    </w:rPr>
  </w:style>
  <w:style w:type="character" w:customStyle="1" w:styleId="WW8Num2z1">
    <w:name w:val="WW8Num2z1"/>
    <w:rsid w:val="00DD1095"/>
    <w:rPr>
      <w:rFonts w:ascii="Courier New" w:hAnsi="Courier New" w:cs="Courier New"/>
      <w:b/>
    </w:rPr>
  </w:style>
  <w:style w:type="character" w:customStyle="1" w:styleId="WW8Num2z4">
    <w:name w:val="WW8Num2z4"/>
    <w:rsid w:val="00DD1095"/>
    <w:rPr>
      <w:rFonts w:ascii="Courier New" w:hAnsi="Courier New" w:cs="Courier New"/>
    </w:rPr>
  </w:style>
  <w:style w:type="character" w:customStyle="1" w:styleId="WW8Num5z3">
    <w:name w:val="WW8Num5z3"/>
    <w:rsid w:val="00DD1095"/>
    <w:rPr>
      <w:rFonts w:ascii="Symbol" w:hAnsi="Symbol" w:cs="Symbol"/>
    </w:rPr>
  </w:style>
  <w:style w:type="character" w:customStyle="1" w:styleId="WW8Num5z4">
    <w:name w:val="WW8Num5z4"/>
    <w:rsid w:val="00DD1095"/>
    <w:rPr>
      <w:rFonts w:ascii="Courier New" w:hAnsi="Courier New" w:cs="Courier New"/>
    </w:rPr>
  </w:style>
  <w:style w:type="character" w:customStyle="1" w:styleId="Absatz-Standardschriftart">
    <w:name w:val="Absatz-Standardschriftart"/>
    <w:rsid w:val="00DD1095"/>
  </w:style>
  <w:style w:type="character" w:customStyle="1" w:styleId="WW-Absatz-Standardschriftart">
    <w:name w:val="WW-Absatz-Standardschriftart"/>
    <w:rsid w:val="00DD1095"/>
  </w:style>
  <w:style w:type="character" w:customStyle="1" w:styleId="WW-Absatz-Standardschriftart1">
    <w:name w:val="WW-Absatz-Standardschriftart1"/>
    <w:rsid w:val="00DD1095"/>
  </w:style>
  <w:style w:type="character" w:customStyle="1" w:styleId="WW-Absatz-Standardschriftart11">
    <w:name w:val="WW-Absatz-Standardschriftart11"/>
    <w:rsid w:val="00DD1095"/>
  </w:style>
  <w:style w:type="character" w:customStyle="1" w:styleId="WW-Absatz-Standardschriftart111">
    <w:name w:val="WW-Absatz-Standardschriftart111"/>
    <w:rsid w:val="00DD1095"/>
  </w:style>
  <w:style w:type="character" w:customStyle="1" w:styleId="WW-Absatz-Standardschriftart1111">
    <w:name w:val="WW-Absatz-Standardschriftart1111"/>
    <w:rsid w:val="00DD1095"/>
  </w:style>
  <w:style w:type="character" w:customStyle="1" w:styleId="WW-Absatz-Standardschriftart11111">
    <w:name w:val="WW-Absatz-Standardschriftart11111"/>
    <w:rsid w:val="00DD1095"/>
  </w:style>
  <w:style w:type="character" w:customStyle="1" w:styleId="WW-Absatz-Standardschriftart111111">
    <w:name w:val="WW-Absatz-Standardschriftart111111"/>
    <w:rsid w:val="00DD1095"/>
  </w:style>
  <w:style w:type="character" w:customStyle="1" w:styleId="WW-Absatz-Standardschriftart1111111">
    <w:name w:val="WW-Absatz-Standardschriftart1111111"/>
    <w:rsid w:val="00DD1095"/>
  </w:style>
  <w:style w:type="character" w:customStyle="1" w:styleId="WW-Absatz-Standardschriftart11111111">
    <w:name w:val="WW-Absatz-Standardschriftart11111111"/>
    <w:rsid w:val="00DD1095"/>
  </w:style>
  <w:style w:type="character" w:customStyle="1" w:styleId="WW-Absatz-Standardschriftart111111111">
    <w:name w:val="WW-Absatz-Standardschriftart111111111"/>
    <w:rsid w:val="00DD1095"/>
  </w:style>
  <w:style w:type="character" w:customStyle="1" w:styleId="WW-Absatz-Standardschriftart1111111111">
    <w:name w:val="WW-Absatz-Standardschriftart1111111111"/>
    <w:rsid w:val="00DD1095"/>
  </w:style>
  <w:style w:type="character" w:customStyle="1" w:styleId="WW-Absatz-Standardschriftart11111111111">
    <w:name w:val="WW-Absatz-Standardschriftart11111111111"/>
    <w:rsid w:val="00DD1095"/>
  </w:style>
  <w:style w:type="character" w:customStyle="1" w:styleId="WW-Absatz-Standardschriftart111111111111">
    <w:name w:val="WW-Absatz-Standardschriftart111111111111"/>
    <w:rsid w:val="00DD1095"/>
  </w:style>
  <w:style w:type="character" w:customStyle="1" w:styleId="WW-Absatz-Standardschriftart1111111111111">
    <w:name w:val="WW-Absatz-Standardschriftart1111111111111"/>
    <w:rsid w:val="00DD1095"/>
  </w:style>
  <w:style w:type="character" w:customStyle="1" w:styleId="WW-Absatz-Standardschriftart11111111111111">
    <w:name w:val="WW-Absatz-Standardschriftart11111111111111"/>
    <w:rsid w:val="00DD1095"/>
  </w:style>
  <w:style w:type="character" w:customStyle="1" w:styleId="WW8Num6z3">
    <w:name w:val="WW8Num6z3"/>
    <w:rsid w:val="00DD1095"/>
    <w:rPr>
      <w:rFonts w:ascii="Symbol" w:hAnsi="Symbol" w:cs="Times New Roman"/>
    </w:rPr>
  </w:style>
  <w:style w:type="character" w:customStyle="1" w:styleId="WW8Num6z4">
    <w:name w:val="WW8Num6z4"/>
    <w:rsid w:val="00DD1095"/>
    <w:rPr>
      <w:rFonts w:ascii="Courier New" w:hAnsi="Courier New" w:cs="Courier New"/>
    </w:rPr>
  </w:style>
  <w:style w:type="character" w:customStyle="1" w:styleId="WW8Num8z0">
    <w:name w:val="WW8Num8z0"/>
    <w:rsid w:val="00DD1095"/>
    <w:rPr>
      <w:rFonts w:ascii="Symbol" w:hAnsi="Symbol" w:cs="Symbol"/>
    </w:rPr>
  </w:style>
  <w:style w:type="character" w:customStyle="1" w:styleId="WW-Absatz-Standardschriftart111111111111111">
    <w:name w:val="WW-Absatz-Standardschriftart111111111111111"/>
    <w:rsid w:val="00DD1095"/>
  </w:style>
  <w:style w:type="character" w:customStyle="1" w:styleId="WW8Num9z0">
    <w:name w:val="WW8Num9z0"/>
    <w:rsid w:val="00DD1095"/>
    <w:rPr>
      <w:rFonts w:ascii="Symbol" w:hAnsi="Symbol" w:cs="Symbol"/>
    </w:rPr>
  </w:style>
  <w:style w:type="character" w:customStyle="1" w:styleId="WW-Absatz-Standardschriftart1111111111111111">
    <w:name w:val="WW-Absatz-Standardschriftart1111111111111111"/>
    <w:rsid w:val="00DD1095"/>
  </w:style>
  <w:style w:type="character" w:customStyle="1" w:styleId="WW8Num6z5">
    <w:name w:val="WW8Num6z5"/>
    <w:rsid w:val="00DD1095"/>
    <w:rPr>
      <w:rFonts w:ascii="Wingdings" w:hAnsi="Wingdings" w:cs="Wingdings"/>
    </w:rPr>
  </w:style>
  <w:style w:type="character" w:customStyle="1" w:styleId="WW-Absatz-Standardschriftart11111111111111111">
    <w:name w:val="WW-Absatz-Standardschriftart11111111111111111"/>
    <w:rsid w:val="00DD1095"/>
  </w:style>
  <w:style w:type="character" w:customStyle="1" w:styleId="WW8Num1z0">
    <w:name w:val="WW8Num1z0"/>
    <w:rsid w:val="00DD1095"/>
    <w:rPr>
      <w:rFonts w:ascii="Symbol" w:hAnsi="Symbol" w:cs="Symbol"/>
      <w:color w:val="auto"/>
    </w:rPr>
  </w:style>
  <w:style w:type="character" w:customStyle="1" w:styleId="WW8Num1z1">
    <w:name w:val="WW8Num1z1"/>
    <w:rsid w:val="00DD1095"/>
    <w:rPr>
      <w:rFonts w:ascii="Wingdings" w:hAnsi="Wingdings" w:cs="Courier New"/>
    </w:rPr>
  </w:style>
  <w:style w:type="character" w:customStyle="1" w:styleId="WW8Num1z4">
    <w:name w:val="WW8Num1z4"/>
    <w:rsid w:val="00DD1095"/>
    <w:rPr>
      <w:rFonts w:ascii="Courier New" w:hAnsi="Courier New" w:cs="Courier New"/>
    </w:rPr>
  </w:style>
  <w:style w:type="character" w:customStyle="1" w:styleId="WW8Num2z2">
    <w:name w:val="WW8Num2z2"/>
    <w:rsid w:val="00DD1095"/>
    <w:rPr>
      <w:rFonts w:ascii="Wingdings" w:hAnsi="Wingdings" w:cs="Times New Roman"/>
    </w:rPr>
  </w:style>
  <w:style w:type="character" w:customStyle="1" w:styleId="WW8Num2z3">
    <w:name w:val="WW8Num2z3"/>
    <w:rsid w:val="00DD1095"/>
    <w:rPr>
      <w:rFonts w:ascii="Symbol" w:hAnsi="Symbol" w:cs="Times New Roman"/>
    </w:rPr>
  </w:style>
  <w:style w:type="character" w:customStyle="1" w:styleId="WW8Num3z1">
    <w:name w:val="WW8Num3z1"/>
    <w:rsid w:val="00DD1095"/>
    <w:rPr>
      <w:rFonts w:ascii="Courier New" w:hAnsi="Courier New" w:cs="Courier New"/>
    </w:rPr>
  </w:style>
  <w:style w:type="character" w:customStyle="1" w:styleId="WW8Num3z2">
    <w:name w:val="WW8Num3z2"/>
    <w:rsid w:val="00DD1095"/>
    <w:rPr>
      <w:rFonts w:ascii="Wingdings" w:hAnsi="Wingdings" w:cs="Wingdings"/>
    </w:rPr>
  </w:style>
  <w:style w:type="character" w:customStyle="1" w:styleId="WW8Num4z1">
    <w:name w:val="WW8Num4z1"/>
    <w:rsid w:val="00DD1095"/>
    <w:rPr>
      <w:rFonts w:ascii="Courier New" w:hAnsi="Courier New" w:cs="Courier New"/>
    </w:rPr>
  </w:style>
  <w:style w:type="character" w:customStyle="1" w:styleId="WW8Num4z2">
    <w:name w:val="WW8Num4z2"/>
    <w:rsid w:val="00DD1095"/>
    <w:rPr>
      <w:rFonts w:ascii="Wingdings" w:hAnsi="Wingdings" w:cs="Wingdings"/>
    </w:rPr>
  </w:style>
  <w:style w:type="character" w:customStyle="1" w:styleId="WW8Num5z1">
    <w:name w:val="WW8Num5z1"/>
    <w:rsid w:val="00DD1095"/>
    <w:rPr>
      <w:rFonts w:ascii="Courier New" w:hAnsi="Courier New" w:cs="Courier New"/>
    </w:rPr>
  </w:style>
  <w:style w:type="character" w:customStyle="1" w:styleId="WW8Num5z2">
    <w:name w:val="WW8Num5z2"/>
    <w:rsid w:val="00DD1095"/>
    <w:rPr>
      <w:rFonts w:ascii="Wingdings" w:hAnsi="Wingdings" w:cs="Wingdings"/>
    </w:rPr>
  </w:style>
  <w:style w:type="character" w:customStyle="1" w:styleId="WW8Num6z2">
    <w:name w:val="WW8Num6z2"/>
    <w:rsid w:val="00DD1095"/>
    <w:rPr>
      <w:rFonts w:ascii="Wingdings" w:hAnsi="Wingdings" w:cs="Times New Roman"/>
    </w:rPr>
  </w:style>
  <w:style w:type="character" w:customStyle="1" w:styleId="WW8Num7z2">
    <w:name w:val="WW8Num7z2"/>
    <w:rsid w:val="00DD1095"/>
    <w:rPr>
      <w:rFonts w:ascii="Wingdings" w:hAnsi="Wingdings" w:cs="Wingdings"/>
    </w:rPr>
  </w:style>
  <w:style w:type="character" w:customStyle="1" w:styleId="WW8Num8z1">
    <w:name w:val="WW8Num8z1"/>
    <w:rsid w:val="00DD1095"/>
    <w:rPr>
      <w:rFonts w:ascii="Courier New" w:hAnsi="Courier New" w:cs="Courier New"/>
    </w:rPr>
  </w:style>
  <w:style w:type="character" w:customStyle="1" w:styleId="WW8Num8z2">
    <w:name w:val="WW8Num8z2"/>
    <w:rsid w:val="00DD1095"/>
    <w:rPr>
      <w:rFonts w:ascii="Wingdings" w:hAnsi="Wingdings" w:cs="Wingdings"/>
    </w:rPr>
  </w:style>
  <w:style w:type="character" w:customStyle="1" w:styleId="WW8Num9z1">
    <w:name w:val="WW8Num9z1"/>
    <w:rsid w:val="00DD1095"/>
    <w:rPr>
      <w:rFonts w:ascii="Courier New" w:hAnsi="Courier New" w:cs="Courier New"/>
    </w:rPr>
  </w:style>
  <w:style w:type="character" w:customStyle="1" w:styleId="WW8Num9z2">
    <w:name w:val="WW8Num9z2"/>
    <w:rsid w:val="00DD1095"/>
    <w:rPr>
      <w:rFonts w:ascii="Wingdings" w:hAnsi="Wingdings" w:cs="Wingdings"/>
    </w:rPr>
  </w:style>
  <w:style w:type="character" w:customStyle="1" w:styleId="WW8Num10z0">
    <w:name w:val="WW8Num10z0"/>
    <w:rsid w:val="00DD1095"/>
    <w:rPr>
      <w:rFonts w:ascii="Wingdings" w:eastAsia="Times New Roman" w:hAnsi="Wingdings" w:cs="Wingdings"/>
    </w:rPr>
  </w:style>
  <w:style w:type="character" w:customStyle="1" w:styleId="WW8Num10z1">
    <w:name w:val="WW8Num10z1"/>
    <w:rsid w:val="00DD1095"/>
    <w:rPr>
      <w:rFonts w:ascii="Courier New" w:hAnsi="Courier New" w:cs="Courier New"/>
    </w:rPr>
  </w:style>
  <w:style w:type="character" w:customStyle="1" w:styleId="WW8Num10z2">
    <w:name w:val="WW8Num10z2"/>
    <w:rsid w:val="00DD1095"/>
    <w:rPr>
      <w:rFonts w:ascii="Wingdings" w:hAnsi="Wingdings" w:cs="Times New Roman"/>
    </w:rPr>
  </w:style>
  <w:style w:type="character" w:customStyle="1" w:styleId="WW8Num10z3">
    <w:name w:val="WW8Num10z3"/>
    <w:rsid w:val="00DD1095"/>
    <w:rPr>
      <w:rFonts w:ascii="Symbol" w:hAnsi="Symbol" w:cs="Times New Roman"/>
    </w:rPr>
  </w:style>
  <w:style w:type="character" w:customStyle="1" w:styleId="WW8Num11z0">
    <w:name w:val="WW8Num11z0"/>
    <w:rsid w:val="00DD1095"/>
    <w:rPr>
      <w:rFonts w:ascii="Symbol" w:hAnsi="Symbol" w:cs="Symbol"/>
      <w:color w:val="auto"/>
    </w:rPr>
  </w:style>
  <w:style w:type="character" w:customStyle="1" w:styleId="WW8Num11z1">
    <w:name w:val="WW8Num11z1"/>
    <w:rsid w:val="00DD1095"/>
    <w:rPr>
      <w:rFonts w:ascii="Courier New" w:hAnsi="Courier New" w:cs="Courier New"/>
      <w:b/>
    </w:rPr>
  </w:style>
  <w:style w:type="character" w:customStyle="1" w:styleId="WW8Num11z2">
    <w:name w:val="WW8Num11z2"/>
    <w:rsid w:val="00DD1095"/>
    <w:rPr>
      <w:rFonts w:ascii="Wingdings" w:hAnsi="Wingdings" w:cs="Times New Roman"/>
    </w:rPr>
  </w:style>
  <w:style w:type="character" w:customStyle="1" w:styleId="WW8Num11z4">
    <w:name w:val="WW8Num11z4"/>
    <w:rsid w:val="00DD1095"/>
    <w:rPr>
      <w:rFonts w:ascii="Courier New" w:hAnsi="Courier New" w:cs="Courier New"/>
    </w:rPr>
  </w:style>
  <w:style w:type="character" w:customStyle="1" w:styleId="WW8Num12z0">
    <w:name w:val="WW8Num12z0"/>
    <w:rsid w:val="00DD1095"/>
    <w:rPr>
      <w:rFonts w:ascii="Verdana" w:hAnsi="Verdana" w:cs="Verdana"/>
      <w:sz w:val="20"/>
    </w:rPr>
  </w:style>
  <w:style w:type="character" w:customStyle="1" w:styleId="WW8Num13z0">
    <w:name w:val="WW8Num13z0"/>
    <w:rsid w:val="00DD1095"/>
    <w:rPr>
      <w:rFonts w:ascii="Symbol" w:hAnsi="Symbol" w:cs="Symbol"/>
    </w:rPr>
  </w:style>
  <w:style w:type="character" w:customStyle="1" w:styleId="WW8Num13z1">
    <w:name w:val="WW8Num13z1"/>
    <w:rsid w:val="00DD1095"/>
    <w:rPr>
      <w:rFonts w:ascii="Symbol" w:hAnsi="Symbol" w:cs="Symbol"/>
      <w:color w:val="auto"/>
    </w:rPr>
  </w:style>
  <w:style w:type="character" w:customStyle="1" w:styleId="WW8Num13z2">
    <w:name w:val="WW8Num13z2"/>
    <w:rsid w:val="00DD1095"/>
    <w:rPr>
      <w:rFonts w:ascii="Wingdings" w:hAnsi="Wingdings" w:cs="Wingdings"/>
    </w:rPr>
  </w:style>
  <w:style w:type="character" w:customStyle="1" w:styleId="WW8Num13z4">
    <w:name w:val="WW8Num13z4"/>
    <w:rsid w:val="00DD1095"/>
    <w:rPr>
      <w:rFonts w:ascii="Courier New" w:hAnsi="Courier New" w:cs="Courier New"/>
    </w:rPr>
  </w:style>
  <w:style w:type="character" w:customStyle="1" w:styleId="WW8Num14z0">
    <w:name w:val="WW8Num14z0"/>
    <w:rsid w:val="00DD1095"/>
    <w:rPr>
      <w:rFonts w:ascii="Wingdings" w:hAnsi="Wingdings" w:cs="Wingdings"/>
    </w:rPr>
  </w:style>
  <w:style w:type="character" w:customStyle="1" w:styleId="WW8Num14z1">
    <w:name w:val="WW8Num14z1"/>
    <w:rsid w:val="00DD1095"/>
    <w:rPr>
      <w:rFonts w:ascii="Symbol" w:hAnsi="Symbol" w:cs="Symbol"/>
      <w:color w:val="auto"/>
    </w:rPr>
  </w:style>
  <w:style w:type="character" w:customStyle="1" w:styleId="WW8Num14z3">
    <w:name w:val="WW8Num14z3"/>
    <w:rsid w:val="00DD1095"/>
    <w:rPr>
      <w:rFonts w:ascii="Symbol" w:hAnsi="Symbol" w:cs="Symbol"/>
    </w:rPr>
  </w:style>
  <w:style w:type="character" w:customStyle="1" w:styleId="WW8Num14z4">
    <w:name w:val="WW8Num14z4"/>
    <w:rsid w:val="00DD1095"/>
    <w:rPr>
      <w:rFonts w:ascii="Courier New" w:hAnsi="Courier New" w:cs="Courier New"/>
    </w:rPr>
  </w:style>
  <w:style w:type="character" w:customStyle="1" w:styleId="WW8Num15z0">
    <w:name w:val="WW8Num15z0"/>
    <w:rsid w:val="00DD1095"/>
    <w:rPr>
      <w:rFonts w:ascii="Symbol" w:hAnsi="Symbol" w:cs="Times New Roman"/>
    </w:rPr>
  </w:style>
  <w:style w:type="character" w:customStyle="1" w:styleId="WW8Num15z1">
    <w:name w:val="WW8Num15z1"/>
    <w:rsid w:val="00DD1095"/>
    <w:rPr>
      <w:rFonts w:ascii="Courier New" w:hAnsi="Courier New" w:cs="Courier New"/>
    </w:rPr>
  </w:style>
  <w:style w:type="character" w:customStyle="1" w:styleId="WW8Num15z2">
    <w:name w:val="WW8Num15z2"/>
    <w:rsid w:val="00DD1095"/>
    <w:rPr>
      <w:rFonts w:ascii="Wingdings" w:hAnsi="Wingdings" w:cs="Times New Roman"/>
    </w:rPr>
  </w:style>
  <w:style w:type="character" w:customStyle="1" w:styleId="WW8Num16z0">
    <w:name w:val="WW8Num16z0"/>
    <w:rsid w:val="00DD1095"/>
    <w:rPr>
      <w:rFonts w:ascii="Symbol" w:hAnsi="Symbol" w:cs="Times New Roman"/>
    </w:rPr>
  </w:style>
  <w:style w:type="character" w:customStyle="1" w:styleId="WW8Num16z1">
    <w:name w:val="WW8Num16z1"/>
    <w:rsid w:val="00DD1095"/>
    <w:rPr>
      <w:rFonts w:ascii="Courier New" w:hAnsi="Courier New" w:cs="Courier New"/>
    </w:rPr>
  </w:style>
  <w:style w:type="character" w:customStyle="1" w:styleId="WW8Num16z2">
    <w:name w:val="WW8Num16z2"/>
    <w:rsid w:val="00DD1095"/>
    <w:rPr>
      <w:rFonts w:ascii="Wingdings" w:hAnsi="Wingdings" w:cs="Times New Roman"/>
    </w:rPr>
  </w:style>
  <w:style w:type="character" w:customStyle="1" w:styleId="WW8Num17z0">
    <w:name w:val="WW8Num17z0"/>
    <w:rsid w:val="00DD1095"/>
    <w:rPr>
      <w:rFonts w:ascii="Wingdings" w:hAnsi="Wingdings" w:cs="Wingdings"/>
      <w:sz w:val="20"/>
      <w:szCs w:val="20"/>
    </w:rPr>
  </w:style>
  <w:style w:type="character" w:customStyle="1" w:styleId="WW8Num17z3">
    <w:name w:val="WW8Num17z3"/>
    <w:rsid w:val="00DD1095"/>
    <w:rPr>
      <w:rFonts w:ascii="Symbol" w:hAnsi="Symbol" w:cs="Symbol"/>
    </w:rPr>
  </w:style>
  <w:style w:type="character" w:customStyle="1" w:styleId="WW8Num17z4">
    <w:name w:val="WW8Num17z4"/>
    <w:rsid w:val="00DD1095"/>
    <w:rPr>
      <w:rFonts w:ascii="Courier New" w:hAnsi="Courier New" w:cs="Courier New"/>
    </w:rPr>
  </w:style>
  <w:style w:type="character" w:customStyle="1" w:styleId="WW8Num17z5">
    <w:name w:val="WW8Num17z5"/>
    <w:rsid w:val="00DD1095"/>
    <w:rPr>
      <w:rFonts w:ascii="Wingdings" w:hAnsi="Wingdings" w:cs="Wingdings"/>
    </w:rPr>
  </w:style>
  <w:style w:type="character" w:customStyle="1" w:styleId="WW8Num18z0">
    <w:name w:val="WW8Num18z0"/>
    <w:rsid w:val="00DD1095"/>
    <w:rPr>
      <w:rFonts w:ascii="Symbol" w:hAnsi="Symbol" w:cs="Symbol"/>
    </w:rPr>
  </w:style>
  <w:style w:type="character" w:customStyle="1" w:styleId="WW8Num18z1">
    <w:name w:val="WW8Num18z1"/>
    <w:rsid w:val="00DD1095"/>
    <w:rPr>
      <w:rFonts w:ascii="Courier New" w:hAnsi="Courier New" w:cs="Courier New"/>
      <w:b/>
    </w:rPr>
  </w:style>
  <w:style w:type="character" w:customStyle="1" w:styleId="WW8Num18z2">
    <w:name w:val="WW8Num18z2"/>
    <w:rsid w:val="00DD1095"/>
    <w:rPr>
      <w:rFonts w:ascii="Wingdings" w:hAnsi="Wingdings" w:cs="Times New Roman"/>
    </w:rPr>
  </w:style>
  <w:style w:type="character" w:customStyle="1" w:styleId="WW8Num18z3">
    <w:name w:val="WW8Num18z3"/>
    <w:rsid w:val="00DD1095"/>
    <w:rPr>
      <w:rFonts w:ascii="Symbol" w:hAnsi="Symbol" w:cs="Times New Roman"/>
    </w:rPr>
  </w:style>
  <w:style w:type="character" w:customStyle="1" w:styleId="WW8Num18z4">
    <w:name w:val="WW8Num18z4"/>
    <w:rsid w:val="00DD1095"/>
    <w:rPr>
      <w:rFonts w:ascii="Courier New" w:hAnsi="Courier New" w:cs="Courier New"/>
    </w:rPr>
  </w:style>
  <w:style w:type="character" w:customStyle="1" w:styleId="WW8Num19z0">
    <w:name w:val="WW8Num19z0"/>
    <w:rsid w:val="00DD1095"/>
    <w:rPr>
      <w:rFonts w:ascii="Wingdings" w:hAnsi="Wingdings" w:cs="Wingdings"/>
      <w:sz w:val="20"/>
      <w:szCs w:val="20"/>
    </w:rPr>
  </w:style>
  <w:style w:type="character" w:customStyle="1" w:styleId="WW8Num19z1">
    <w:name w:val="WW8Num19z1"/>
    <w:rsid w:val="00DD1095"/>
    <w:rPr>
      <w:rFonts w:ascii="Courier New" w:hAnsi="Courier New" w:cs="Courier New"/>
    </w:rPr>
  </w:style>
  <w:style w:type="character" w:customStyle="1" w:styleId="WW8Num19z2">
    <w:name w:val="WW8Num19z2"/>
    <w:rsid w:val="00DD1095"/>
    <w:rPr>
      <w:rFonts w:ascii="Wingdings" w:hAnsi="Wingdings" w:cs="Wingdings"/>
    </w:rPr>
  </w:style>
  <w:style w:type="character" w:customStyle="1" w:styleId="WW8Num19z3">
    <w:name w:val="WW8Num19z3"/>
    <w:rsid w:val="00DD1095"/>
    <w:rPr>
      <w:rFonts w:ascii="Symbol" w:hAnsi="Symbol" w:cs="Symbol"/>
    </w:rPr>
  </w:style>
  <w:style w:type="character" w:customStyle="1" w:styleId="WW8Num20z0">
    <w:name w:val="WW8Num20z0"/>
    <w:rsid w:val="00DD1095"/>
    <w:rPr>
      <w:rFonts w:ascii="Symbol" w:hAnsi="Symbol" w:cs="Symbol"/>
      <w:color w:val="auto"/>
    </w:rPr>
  </w:style>
  <w:style w:type="character" w:customStyle="1" w:styleId="WW8Num20z1">
    <w:name w:val="WW8Num20z1"/>
    <w:rsid w:val="00DD1095"/>
    <w:rPr>
      <w:rFonts w:ascii="Courier New" w:hAnsi="Courier New" w:cs="Courier New"/>
    </w:rPr>
  </w:style>
  <w:style w:type="character" w:customStyle="1" w:styleId="WW8Num20z2">
    <w:name w:val="WW8Num20z2"/>
    <w:rsid w:val="00DD1095"/>
    <w:rPr>
      <w:rFonts w:ascii="Wingdings" w:hAnsi="Wingdings" w:cs="Wingdings"/>
    </w:rPr>
  </w:style>
  <w:style w:type="character" w:customStyle="1" w:styleId="WW8Num20z3">
    <w:name w:val="WW8Num20z3"/>
    <w:rsid w:val="00DD1095"/>
    <w:rPr>
      <w:rFonts w:ascii="Symbol" w:hAnsi="Symbol" w:cs="Symbol"/>
    </w:rPr>
  </w:style>
  <w:style w:type="character" w:customStyle="1" w:styleId="WW8Num21z0">
    <w:name w:val="WW8Num21z0"/>
    <w:rsid w:val="00DD1095"/>
    <w:rPr>
      <w:rFonts w:ascii="Wingdings" w:hAnsi="Wingdings" w:cs="Wingdings"/>
      <w:sz w:val="20"/>
      <w:szCs w:val="20"/>
    </w:rPr>
  </w:style>
  <w:style w:type="character" w:customStyle="1" w:styleId="WW8Num21z1">
    <w:name w:val="WW8Num21z1"/>
    <w:rsid w:val="00DD1095"/>
    <w:rPr>
      <w:rFonts w:ascii="Courier New" w:hAnsi="Courier New" w:cs="Courier New"/>
    </w:rPr>
  </w:style>
  <w:style w:type="character" w:customStyle="1" w:styleId="WW8Num21z2">
    <w:name w:val="WW8Num21z2"/>
    <w:rsid w:val="00DD1095"/>
    <w:rPr>
      <w:rFonts w:ascii="Wingdings" w:hAnsi="Wingdings" w:cs="Wingdings"/>
    </w:rPr>
  </w:style>
  <w:style w:type="character" w:customStyle="1" w:styleId="WW8Num21z3">
    <w:name w:val="WW8Num21z3"/>
    <w:rsid w:val="00DD1095"/>
    <w:rPr>
      <w:rFonts w:ascii="Symbol" w:hAnsi="Symbol" w:cs="Symbol"/>
    </w:rPr>
  </w:style>
  <w:style w:type="character" w:customStyle="1" w:styleId="WW8Num22z0">
    <w:name w:val="WW8Num22z0"/>
    <w:rsid w:val="00DD1095"/>
    <w:rPr>
      <w:rFonts w:ascii="Wingdings" w:hAnsi="Wingdings" w:cs="Wingdings"/>
    </w:rPr>
  </w:style>
  <w:style w:type="character" w:customStyle="1" w:styleId="WW8Num22z1">
    <w:name w:val="WW8Num22z1"/>
    <w:rsid w:val="00DD1095"/>
    <w:rPr>
      <w:rFonts w:ascii="Symbol" w:hAnsi="Symbol" w:cs="Symbol"/>
    </w:rPr>
  </w:style>
  <w:style w:type="character" w:customStyle="1" w:styleId="WW8Num22z4">
    <w:name w:val="WW8Num22z4"/>
    <w:rsid w:val="00DD1095"/>
    <w:rPr>
      <w:rFonts w:ascii="Courier New" w:hAnsi="Courier New" w:cs="Courier New"/>
    </w:rPr>
  </w:style>
  <w:style w:type="character" w:customStyle="1" w:styleId="WW8Num23z0">
    <w:name w:val="WW8Num23z0"/>
    <w:rsid w:val="00DD1095"/>
    <w:rPr>
      <w:rFonts w:ascii="Wingdings" w:hAnsi="Wingdings" w:cs="Wingdings"/>
    </w:rPr>
  </w:style>
  <w:style w:type="character" w:customStyle="1" w:styleId="WW8Num23z1">
    <w:name w:val="WW8Num23z1"/>
    <w:rsid w:val="00DD1095"/>
    <w:rPr>
      <w:rFonts w:ascii="Symbol" w:hAnsi="Symbol" w:cs="Symbol"/>
      <w:color w:val="auto"/>
    </w:rPr>
  </w:style>
  <w:style w:type="character" w:customStyle="1" w:styleId="WW8Num23z3">
    <w:name w:val="WW8Num23z3"/>
    <w:rsid w:val="00DD1095"/>
    <w:rPr>
      <w:rFonts w:ascii="Symbol" w:hAnsi="Symbol" w:cs="Symbol"/>
    </w:rPr>
  </w:style>
  <w:style w:type="character" w:customStyle="1" w:styleId="WW8Num23z4">
    <w:name w:val="WW8Num23z4"/>
    <w:rsid w:val="00DD1095"/>
    <w:rPr>
      <w:rFonts w:ascii="Courier New" w:hAnsi="Courier New" w:cs="Courier New"/>
    </w:rPr>
  </w:style>
  <w:style w:type="character" w:customStyle="1" w:styleId="WW8Num24z0">
    <w:name w:val="WW8Num24z0"/>
    <w:rsid w:val="00DD1095"/>
    <w:rPr>
      <w:rFonts w:ascii="Wingdings" w:hAnsi="Wingdings" w:cs="Wingdings"/>
      <w:sz w:val="20"/>
      <w:szCs w:val="20"/>
    </w:rPr>
  </w:style>
  <w:style w:type="character" w:customStyle="1" w:styleId="WW8Num24z1">
    <w:name w:val="WW8Num24z1"/>
    <w:rsid w:val="00DD1095"/>
    <w:rPr>
      <w:rFonts w:ascii="Courier New" w:hAnsi="Courier New" w:cs="Courier New"/>
    </w:rPr>
  </w:style>
  <w:style w:type="character" w:customStyle="1" w:styleId="WW8Num24z2">
    <w:name w:val="WW8Num24z2"/>
    <w:rsid w:val="00DD1095"/>
    <w:rPr>
      <w:rFonts w:ascii="Wingdings" w:hAnsi="Wingdings" w:cs="Wingdings"/>
    </w:rPr>
  </w:style>
  <w:style w:type="character" w:customStyle="1" w:styleId="WW8Num24z3">
    <w:name w:val="WW8Num24z3"/>
    <w:rsid w:val="00DD1095"/>
    <w:rPr>
      <w:rFonts w:ascii="Symbol" w:hAnsi="Symbol" w:cs="Symbol"/>
    </w:rPr>
  </w:style>
  <w:style w:type="character" w:customStyle="1" w:styleId="WW8Num25z0">
    <w:name w:val="WW8Num25z0"/>
    <w:rsid w:val="00DD1095"/>
    <w:rPr>
      <w:rFonts w:ascii="Wingdings" w:hAnsi="Wingdings" w:cs="Wingdings"/>
    </w:rPr>
  </w:style>
  <w:style w:type="character" w:customStyle="1" w:styleId="WW8Num25z1">
    <w:name w:val="WW8Num25z1"/>
    <w:rsid w:val="00DD1095"/>
    <w:rPr>
      <w:rFonts w:ascii="Symbol" w:hAnsi="Symbol" w:cs="Symbol"/>
    </w:rPr>
  </w:style>
  <w:style w:type="character" w:customStyle="1" w:styleId="WW8Num25z4">
    <w:name w:val="WW8Num25z4"/>
    <w:rsid w:val="00DD1095"/>
    <w:rPr>
      <w:rFonts w:ascii="Courier New" w:hAnsi="Courier New" w:cs="Courier New"/>
    </w:rPr>
  </w:style>
  <w:style w:type="character" w:customStyle="1" w:styleId="WW8Num26z0">
    <w:name w:val="WW8Num26z0"/>
    <w:rsid w:val="00DD1095"/>
    <w:rPr>
      <w:rFonts w:ascii="Symbol" w:hAnsi="Symbol" w:cs="Symbol"/>
      <w:color w:val="auto"/>
    </w:rPr>
  </w:style>
  <w:style w:type="character" w:customStyle="1" w:styleId="WW8Num26z1">
    <w:name w:val="WW8Num26z1"/>
    <w:rsid w:val="00DD1095"/>
    <w:rPr>
      <w:rFonts w:ascii="Courier New" w:hAnsi="Courier New" w:cs="Courier New"/>
    </w:rPr>
  </w:style>
  <w:style w:type="character" w:customStyle="1" w:styleId="WW8Num26z2">
    <w:name w:val="WW8Num26z2"/>
    <w:rsid w:val="00DD1095"/>
    <w:rPr>
      <w:rFonts w:ascii="Wingdings" w:hAnsi="Wingdings" w:cs="Wingdings"/>
    </w:rPr>
  </w:style>
  <w:style w:type="character" w:customStyle="1" w:styleId="WW8Num26z3">
    <w:name w:val="WW8Num26z3"/>
    <w:rsid w:val="00DD1095"/>
    <w:rPr>
      <w:rFonts w:ascii="Symbol" w:hAnsi="Symbol" w:cs="Symbol"/>
    </w:rPr>
  </w:style>
  <w:style w:type="character" w:customStyle="1" w:styleId="WW8Num27z0">
    <w:name w:val="WW8Num27z0"/>
    <w:rsid w:val="00DD1095"/>
    <w:rPr>
      <w:rFonts w:ascii="Symbol" w:hAnsi="Symbol" w:cs="Symbol"/>
    </w:rPr>
  </w:style>
  <w:style w:type="character" w:customStyle="1" w:styleId="WW8Num27z1">
    <w:name w:val="WW8Num27z1"/>
    <w:rsid w:val="00DD1095"/>
    <w:rPr>
      <w:rFonts w:ascii="Courier New" w:hAnsi="Courier New" w:cs="Courier New"/>
    </w:rPr>
  </w:style>
  <w:style w:type="character" w:customStyle="1" w:styleId="WW8Num27z2">
    <w:name w:val="WW8Num27z2"/>
    <w:rsid w:val="00DD1095"/>
    <w:rPr>
      <w:rFonts w:ascii="Wingdings" w:hAnsi="Wingdings" w:cs="Wingdings"/>
    </w:rPr>
  </w:style>
  <w:style w:type="character" w:customStyle="1" w:styleId="WW8Num28z0">
    <w:name w:val="WW8Num28z0"/>
    <w:rsid w:val="00DD1095"/>
    <w:rPr>
      <w:rFonts w:ascii="Symbol" w:hAnsi="Symbol" w:cs="Symbol"/>
    </w:rPr>
  </w:style>
  <w:style w:type="character" w:customStyle="1" w:styleId="WW8Num28z1">
    <w:name w:val="WW8Num28z1"/>
    <w:rsid w:val="00DD1095"/>
    <w:rPr>
      <w:rFonts w:ascii="Courier New" w:hAnsi="Courier New" w:cs="Courier New"/>
    </w:rPr>
  </w:style>
  <w:style w:type="character" w:customStyle="1" w:styleId="WW8Num28z2">
    <w:name w:val="WW8Num28z2"/>
    <w:rsid w:val="00DD1095"/>
    <w:rPr>
      <w:rFonts w:ascii="Wingdings" w:hAnsi="Wingdings" w:cs="Wingdings"/>
    </w:rPr>
  </w:style>
  <w:style w:type="character" w:customStyle="1" w:styleId="WW8Num29z0">
    <w:name w:val="WW8Num29z0"/>
    <w:rsid w:val="00DD1095"/>
    <w:rPr>
      <w:rFonts w:ascii="Symbol" w:hAnsi="Symbol" w:cs="Symbol"/>
    </w:rPr>
  </w:style>
  <w:style w:type="character" w:customStyle="1" w:styleId="WW8Num29z1">
    <w:name w:val="WW8Num29z1"/>
    <w:rsid w:val="00DD1095"/>
    <w:rPr>
      <w:rFonts w:ascii="Courier New" w:hAnsi="Courier New" w:cs="Courier New"/>
    </w:rPr>
  </w:style>
  <w:style w:type="character" w:customStyle="1" w:styleId="WW8Num29z2">
    <w:name w:val="WW8Num29z2"/>
    <w:rsid w:val="00DD1095"/>
    <w:rPr>
      <w:rFonts w:ascii="Wingdings" w:hAnsi="Wingdings" w:cs="Wingdings"/>
    </w:rPr>
  </w:style>
  <w:style w:type="character" w:customStyle="1" w:styleId="WW8Num30z0">
    <w:name w:val="WW8Num30z0"/>
    <w:rsid w:val="00DD1095"/>
    <w:rPr>
      <w:rFonts w:ascii="Wingdings" w:eastAsia="Times New Roman" w:hAnsi="Wingdings" w:cs="Times New Roman"/>
    </w:rPr>
  </w:style>
  <w:style w:type="character" w:customStyle="1" w:styleId="WW8Num30z1">
    <w:name w:val="WW8Num30z1"/>
    <w:rsid w:val="00DD1095"/>
    <w:rPr>
      <w:rFonts w:ascii="Courier New" w:hAnsi="Courier New" w:cs="Courier New"/>
    </w:rPr>
  </w:style>
  <w:style w:type="character" w:customStyle="1" w:styleId="WW8Num30z2">
    <w:name w:val="WW8Num30z2"/>
    <w:rsid w:val="00DD1095"/>
    <w:rPr>
      <w:rFonts w:ascii="Wingdings" w:hAnsi="Wingdings" w:cs="Wingdings"/>
    </w:rPr>
  </w:style>
  <w:style w:type="character" w:customStyle="1" w:styleId="WW8Num30z3">
    <w:name w:val="WW8Num30z3"/>
    <w:rsid w:val="00DD1095"/>
    <w:rPr>
      <w:rFonts w:ascii="Symbol" w:hAnsi="Symbol" w:cs="Symbol"/>
    </w:rPr>
  </w:style>
  <w:style w:type="character" w:customStyle="1" w:styleId="WW8Num31z0">
    <w:name w:val="WW8Num31z0"/>
    <w:rsid w:val="00DD1095"/>
    <w:rPr>
      <w:rFonts w:ascii="Symbol" w:hAnsi="Symbol" w:cs="Times New Roman"/>
    </w:rPr>
  </w:style>
  <w:style w:type="character" w:customStyle="1" w:styleId="WW8Num31z1">
    <w:name w:val="WW8Num31z1"/>
    <w:rsid w:val="00DD1095"/>
    <w:rPr>
      <w:rFonts w:ascii="Courier New" w:hAnsi="Courier New" w:cs="Courier New"/>
    </w:rPr>
  </w:style>
  <w:style w:type="character" w:customStyle="1" w:styleId="WW8Num31z2">
    <w:name w:val="WW8Num31z2"/>
    <w:rsid w:val="00DD1095"/>
    <w:rPr>
      <w:rFonts w:ascii="Wingdings" w:hAnsi="Wingdings" w:cs="Times New Roman"/>
    </w:rPr>
  </w:style>
  <w:style w:type="character" w:customStyle="1" w:styleId="WW8Num32z0">
    <w:name w:val="WW8Num32z0"/>
    <w:rsid w:val="00DD1095"/>
    <w:rPr>
      <w:rFonts w:ascii="Symbol" w:hAnsi="Symbol" w:cs="Symbol"/>
    </w:rPr>
  </w:style>
  <w:style w:type="character" w:customStyle="1" w:styleId="WW8Num32z1">
    <w:name w:val="WW8Num32z1"/>
    <w:rsid w:val="00DD1095"/>
    <w:rPr>
      <w:rFonts w:ascii="Courier New" w:hAnsi="Courier New" w:cs="Courier New"/>
      <w:b/>
    </w:rPr>
  </w:style>
  <w:style w:type="character" w:customStyle="1" w:styleId="WW8Num32z2">
    <w:name w:val="WW8Num32z2"/>
    <w:rsid w:val="00DD1095"/>
    <w:rPr>
      <w:rFonts w:ascii="Wingdings" w:hAnsi="Wingdings" w:cs="Times New Roman"/>
    </w:rPr>
  </w:style>
  <w:style w:type="character" w:customStyle="1" w:styleId="WW8Num32z3">
    <w:name w:val="WW8Num32z3"/>
    <w:rsid w:val="00DD1095"/>
    <w:rPr>
      <w:rFonts w:ascii="Symbol" w:hAnsi="Symbol" w:cs="Times New Roman"/>
    </w:rPr>
  </w:style>
  <w:style w:type="character" w:customStyle="1" w:styleId="WW8Num32z4">
    <w:name w:val="WW8Num32z4"/>
    <w:rsid w:val="00DD1095"/>
    <w:rPr>
      <w:rFonts w:ascii="Courier New" w:hAnsi="Courier New" w:cs="Courier New"/>
    </w:rPr>
  </w:style>
  <w:style w:type="character" w:customStyle="1" w:styleId="WW8Num33z0">
    <w:name w:val="WW8Num33z0"/>
    <w:rsid w:val="00DD1095"/>
    <w:rPr>
      <w:rFonts w:ascii="Symbol" w:hAnsi="Symbol" w:cs="Times New Roman"/>
    </w:rPr>
  </w:style>
  <w:style w:type="character" w:customStyle="1" w:styleId="WW8Num33z1">
    <w:name w:val="WW8Num33z1"/>
    <w:rsid w:val="00DD1095"/>
    <w:rPr>
      <w:rFonts w:ascii="Courier New" w:hAnsi="Courier New" w:cs="Courier New"/>
    </w:rPr>
  </w:style>
  <w:style w:type="character" w:customStyle="1" w:styleId="WW8Num33z2">
    <w:name w:val="WW8Num33z2"/>
    <w:rsid w:val="00DD1095"/>
    <w:rPr>
      <w:rFonts w:ascii="Wingdings" w:hAnsi="Wingdings" w:cs="Times New Roman"/>
    </w:rPr>
  </w:style>
  <w:style w:type="character" w:customStyle="1" w:styleId="WW8Num34z0">
    <w:name w:val="WW8Num34z0"/>
    <w:rsid w:val="00DD1095"/>
    <w:rPr>
      <w:rFonts w:ascii="Wingdings" w:hAnsi="Wingdings" w:cs="Wingdings"/>
      <w:sz w:val="20"/>
      <w:szCs w:val="20"/>
    </w:rPr>
  </w:style>
  <w:style w:type="character" w:customStyle="1" w:styleId="WW8Num34z1">
    <w:name w:val="WW8Num34z1"/>
    <w:rsid w:val="00DD1095"/>
    <w:rPr>
      <w:rFonts w:ascii="Courier New" w:hAnsi="Courier New" w:cs="Courier New"/>
    </w:rPr>
  </w:style>
  <w:style w:type="character" w:customStyle="1" w:styleId="WW8Num34z2">
    <w:name w:val="WW8Num34z2"/>
    <w:rsid w:val="00DD1095"/>
    <w:rPr>
      <w:rFonts w:ascii="Wingdings" w:hAnsi="Wingdings" w:cs="Wingdings"/>
    </w:rPr>
  </w:style>
  <w:style w:type="character" w:customStyle="1" w:styleId="WW8Num34z3">
    <w:name w:val="WW8Num34z3"/>
    <w:rsid w:val="00DD1095"/>
    <w:rPr>
      <w:rFonts w:ascii="Symbol" w:hAnsi="Symbol" w:cs="Symbol"/>
    </w:rPr>
  </w:style>
  <w:style w:type="character" w:customStyle="1" w:styleId="WW8Num35z0">
    <w:name w:val="WW8Num35z0"/>
    <w:rsid w:val="00DD1095"/>
    <w:rPr>
      <w:rFonts w:ascii="Symbol" w:hAnsi="Symbol" w:cs="Symbol"/>
    </w:rPr>
  </w:style>
  <w:style w:type="character" w:customStyle="1" w:styleId="WW8Num35z1">
    <w:name w:val="WW8Num35z1"/>
    <w:rsid w:val="00DD1095"/>
    <w:rPr>
      <w:rFonts w:ascii="Courier New" w:hAnsi="Courier New" w:cs="Courier New"/>
    </w:rPr>
  </w:style>
  <w:style w:type="character" w:customStyle="1" w:styleId="WW8Num35z2">
    <w:name w:val="WW8Num35z2"/>
    <w:rsid w:val="00DD1095"/>
    <w:rPr>
      <w:rFonts w:ascii="Wingdings" w:hAnsi="Wingdings" w:cs="Wingdings"/>
    </w:rPr>
  </w:style>
  <w:style w:type="character" w:customStyle="1" w:styleId="WW8Num36z0">
    <w:name w:val="WW8Num36z0"/>
    <w:rsid w:val="00DD1095"/>
    <w:rPr>
      <w:rFonts w:ascii="Symbol" w:hAnsi="Symbol" w:cs="Symbol"/>
    </w:rPr>
  </w:style>
  <w:style w:type="character" w:customStyle="1" w:styleId="WW8Num36z1">
    <w:name w:val="WW8Num36z1"/>
    <w:rsid w:val="00DD1095"/>
    <w:rPr>
      <w:rFonts w:ascii="Courier New" w:hAnsi="Courier New" w:cs="Courier New"/>
      <w:b/>
    </w:rPr>
  </w:style>
  <w:style w:type="character" w:customStyle="1" w:styleId="WW8Num36z2">
    <w:name w:val="WW8Num36z2"/>
    <w:rsid w:val="00DD1095"/>
    <w:rPr>
      <w:rFonts w:ascii="Wingdings" w:hAnsi="Wingdings" w:cs="Times New Roman"/>
    </w:rPr>
  </w:style>
  <w:style w:type="character" w:customStyle="1" w:styleId="WW8Num36z3">
    <w:name w:val="WW8Num36z3"/>
    <w:rsid w:val="00DD1095"/>
    <w:rPr>
      <w:rFonts w:ascii="Symbol" w:hAnsi="Symbol" w:cs="Times New Roman"/>
    </w:rPr>
  </w:style>
  <w:style w:type="character" w:customStyle="1" w:styleId="WW8Num36z4">
    <w:name w:val="WW8Num36z4"/>
    <w:rsid w:val="00DD1095"/>
    <w:rPr>
      <w:rFonts w:ascii="Courier New" w:hAnsi="Courier New" w:cs="Courier New"/>
    </w:rPr>
  </w:style>
  <w:style w:type="character" w:customStyle="1" w:styleId="WW-DefaultParagraphFont">
    <w:name w:val="WW-Default Paragraph Font"/>
    <w:rsid w:val="00DD1095"/>
  </w:style>
  <w:style w:type="character" w:styleId="PageNumber">
    <w:name w:val="page number"/>
    <w:basedOn w:val="WW-DefaultParagraphFont"/>
    <w:rsid w:val="00DD1095"/>
  </w:style>
  <w:style w:type="character" w:customStyle="1" w:styleId="apple-style-span">
    <w:name w:val="apple-style-span"/>
    <w:basedOn w:val="WW-DefaultParagraphFont"/>
    <w:rsid w:val="00DD1095"/>
  </w:style>
  <w:style w:type="character" w:customStyle="1" w:styleId="BodyTextChar">
    <w:name w:val="Body Text Char"/>
    <w:rsid w:val="00DD1095"/>
    <w:rPr>
      <w:sz w:val="24"/>
      <w:szCs w:val="24"/>
      <w:lang w:val="en-US"/>
    </w:rPr>
  </w:style>
  <w:style w:type="character" w:customStyle="1" w:styleId="BodyText2Char">
    <w:name w:val="Body Text 2 Char"/>
    <w:rsid w:val="00DD1095"/>
    <w:rPr>
      <w:sz w:val="24"/>
      <w:szCs w:val="24"/>
      <w:lang w:val="en-US"/>
    </w:rPr>
  </w:style>
  <w:style w:type="character" w:customStyle="1" w:styleId="Heading8Char">
    <w:name w:val="Heading 8 Char"/>
    <w:rsid w:val="00DD1095"/>
    <w:rPr>
      <w:rFonts w:ascii="Calibri" w:hAnsi="Calibri" w:cs="Calibri"/>
      <w:i/>
      <w:iCs/>
      <w:sz w:val="24"/>
      <w:szCs w:val="24"/>
      <w:lang w:val="en-US"/>
    </w:rPr>
  </w:style>
  <w:style w:type="character" w:customStyle="1" w:styleId="HeaderChar">
    <w:name w:val="Header Char"/>
    <w:rsid w:val="00DD1095"/>
    <w:rPr>
      <w:sz w:val="24"/>
      <w:szCs w:val="24"/>
      <w:lang w:val="en-US"/>
    </w:rPr>
  </w:style>
  <w:style w:type="character" w:customStyle="1" w:styleId="BodyTextIndentChar">
    <w:name w:val="Body Text Indent Char"/>
    <w:rsid w:val="00DD1095"/>
    <w:rPr>
      <w:sz w:val="24"/>
      <w:szCs w:val="24"/>
      <w:lang w:val="en-US"/>
    </w:rPr>
  </w:style>
  <w:style w:type="character" w:styleId="Hyperlink">
    <w:name w:val="Hyperlink"/>
    <w:rsid w:val="00DD1095"/>
    <w:rPr>
      <w:color w:val="0000FF"/>
      <w:u w:val="single"/>
    </w:rPr>
  </w:style>
  <w:style w:type="character" w:styleId="HTMLTypewriter">
    <w:name w:val="HTML Typewriter"/>
    <w:rsid w:val="00DD1095"/>
    <w:rPr>
      <w:rFonts w:ascii="Courier New" w:eastAsia="Times New Roman" w:hAnsi="Courier New" w:cs="Tahoma"/>
      <w:sz w:val="20"/>
      <w:szCs w:val="20"/>
    </w:rPr>
  </w:style>
  <w:style w:type="character" w:customStyle="1" w:styleId="NumberingSymbols">
    <w:name w:val="Numbering Symbols"/>
    <w:rsid w:val="00DD1095"/>
  </w:style>
  <w:style w:type="character" w:customStyle="1" w:styleId="FootnoteCharacters">
    <w:name w:val="Footnote Characters"/>
    <w:rsid w:val="00DD1095"/>
  </w:style>
  <w:style w:type="character" w:customStyle="1" w:styleId="EndnoteCharacters">
    <w:name w:val="Endnote Characters"/>
    <w:rsid w:val="00DD1095"/>
  </w:style>
  <w:style w:type="character" w:styleId="FollowedHyperlink">
    <w:name w:val="FollowedHyperlink"/>
    <w:rsid w:val="00DD1095"/>
    <w:rPr>
      <w:color w:val="800000"/>
      <w:u w:val="single"/>
    </w:rPr>
  </w:style>
  <w:style w:type="character" w:customStyle="1" w:styleId="Bullets">
    <w:name w:val="Bullets"/>
    <w:rsid w:val="00DD1095"/>
    <w:rPr>
      <w:rFonts w:ascii="OpenSymbol" w:eastAsia="OpenSymbol" w:hAnsi="OpenSymbol" w:cs="OpenSymbol"/>
      <w:sz w:val="24"/>
      <w:szCs w:val="24"/>
    </w:rPr>
  </w:style>
  <w:style w:type="character" w:styleId="Strong">
    <w:name w:val="Strong"/>
    <w:qFormat/>
    <w:rsid w:val="00DD1095"/>
    <w:rPr>
      <w:b/>
      <w:bCs/>
    </w:rPr>
  </w:style>
  <w:style w:type="paragraph" w:customStyle="1" w:styleId="Heading">
    <w:name w:val="Heading"/>
    <w:basedOn w:val="Normal"/>
    <w:next w:val="BodyText"/>
    <w:rsid w:val="00DD1095"/>
    <w:pPr>
      <w:keepNext/>
      <w:spacing w:before="240" w:after="120"/>
    </w:pPr>
    <w:rPr>
      <w:rFonts w:ascii="Arial" w:eastAsia="Lucida Sans Unicode" w:hAnsi="Arial" w:cs="Mangal"/>
      <w:sz w:val="28"/>
      <w:szCs w:val="28"/>
    </w:rPr>
  </w:style>
  <w:style w:type="paragraph" w:styleId="BodyText">
    <w:name w:val="Body Text"/>
    <w:basedOn w:val="Normal"/>
    <w:rsid w:val="00DD1095"/>
    <w:pPr>
      <w:spacing w:after="120"/>
    </w:pPr>
  </w:style>
  <w:style w:type="paragraph" w:styleId="List">
    <w:name w:val="List"/>
    <w:basedOn w:val="BodyText"/>
    <w:rsid w:val="00DD1095"/>
    <w:rPr>
      <w:rFonts w:cs="Mangal"/>
    </w:rPr>
  </w:style>
  <w:style w:type="paragraph" w:styleId="Caption">
    <w:name w:val="caption"/>
    <w:basedOn w:val="Normal"/>
    <w:qFormat/>
    <w:rsid w:val="00DD1095"/>
    <w:pPr>
      <w:suppressLineNumbers/>
      <w:spacing w:before="120" w:after="120"/>
    </w:pPr>
    <w:rPr>
      <w:rFonts w:cs="Mangal"/>
      <w:i/>
      <w:iCs/>
    </w:rPr>
  </w:style>
  <w:style w:type="paragraph" w:customStyle="1" w:styleId="Index">
    <w:name w:val="Index"/>
    <w:basedOn w:val="Normal"/>
    <w:rsid w:val="00DD1095"/>
    <w:pPr>
      <w:suppressLineNumbers/>
    </w:pPr>
    <w:rPr>
      <w:rFonts w:cs="Mangal"/>
    </w:rPr>
  </w:style>
  <w:style w:type="paragraph" w:styleId="Header">
    <w:name w:val="header"/>
    <w:basedOn w:val="Normal"/>
    <w:rsid w:val="00DD1095"/>
    <w:pPr>
      <w:tabs>
        <w:tab w:val="center" w:pos="4320"/>
        <w:tab w:val="right" w:pos="8640"/>
      </w:tabs>
    </w:pPr>
  </w:style>
  <w:style w:type="paragraph" w:styleId="Footer">
    <w:name w:val="footer"/>
    <w:basedOn w:val="Normal"/>
    <w:rsid w:val="00DD1095"/>
    <w:pPr>
      <w:tabs>
        <w:tab w:val="center" w:pos="4320"/>
        <w:tab w:val="right" w:pos="8640"/>
      </w:tabs>
    </w:pPr>
  </w:style>
  <w:style w:type="paragraph" w:styleId="BodyText2">
    <w:name w:val="Body Text 2"/>
    <w:basedOn w:val="Normal"/>
    <w:rsid w:val="00DD1095"/>
    <w:pPr>
      <w:spacing w:after="120" w:line="480" w:lineRule="auto"/>
    </w:pPr>
  </w:style>
  <w:style w:type="paragraph" w:styleId="BodyTextIndent">
    <w:name w:val="Body Text Indent"/>
    <w:basedOn w:val="Normal"/>
    <w:rsid w:val="00DD1095"/>
    <w:pPr>
      <w:spacing w:after="120"/>
      <w:ind w:left="283"/>
    </w:pPr>
  </w:style>
  <w:style w:type="paragraph" w:styleId="ListParagraph">
    <w:name w:val="List Paragraph"/>
    <w:basedOn w:val="Normal"/>
    <w:uiPriority w:val="34"/>
    <w:qFormat/>
    <w:rsid w:val="00DD1095"/>
    <w:pPr>
      <w:spacing w:after="200" w:line="276" w:lineRule="auto"/>
      <w:ind w:left="720"/>
    </w:pPr>
    <w:rPr>
      <w:rFonts w:ascii="Calibri" w:eastAsia="Calibri" w:hAnsi="Calibri" w:cs="Calibri"/>
      <w:sz w:val="22"/>
      <w:szCs w:val="22"/>
    </w:rPr>
  </w:style>
  <w:style w:type="paragraph" w:styleId="NormalWeb">
    <w:name w:val="Normal (Web)"/>
    <w:basedOn w:val="Normal"/>
    <w:rsid w:val="00DD1095"/>
    <w:pPr>
      <w:spacing w:before="280" w:after="280"/>
    </w:pPr>
  </w:style>
  <w:style w:type="paragraph" w:customStyle="1" w:styleId="TableContents">
    <w:name w:val="Table Contents"/>
    <w:basedOn w:val="Normal"/>
    <w:rsid w:val="00DD1095"/>
    <w:pPr>
      <w:suppressLineNumbers/>
    </w:pPr>
  </w:style>
  <w:style w:type="paragraph" w:customStyle="1" w:styleId="TableHeading">
    <w:name w:val="Table Heading"/>
    <w:basedOn w:val="TableContents"/>
    <w:rsid w:val="00DD1095"/>
    <w:pPr>
      <w:jc w:val="center"/>
    </w:pPr>
    <w:rPr>
      <w:b/>
      <w:bCs/>
    </w:rPr>
  </w:style>
  <w:style w:type="paragraph" w:customStyle="1" w:styleId="Framecontents">
    <w:name w:val="Frame contents"/>
    <w:basedOn w:val="BodyText"/>
    <w:rsid w:val="00DD1095"/>
  </w:style>
  <w:style w:type="paragraph" w:customStyle="1" w:styleId="ListContents">
    <w:name w:val="List Contents"/>
    <w:basedOn w:val="Normal"/>
    <w:rsid w:val="00DD1095"/>
    <w:pPr>
      <w:ind w:left="567"/>
    </w:pPr>
  </w:style>
  <w:style w:type="paragraph" w:customStyle="1" w:styleId="Heading10">
    <w:name w:val="Heading 10"/>
    <w:basedOn w:val="Heading"/>
    <w:next w:val="BodyText"/>
    <w:rsid w:val="00DD1095"/>
    <w:pPr>
      <w:tabs>
        <w:tab w:val="num" w:pos="0"/>
      </w:tabs>
      <w:ind w:left="432" w:hanging="432"/>
    </w:pPr>
    <w:rPr>
      <w:b/>
      <w:bCs/>
      <w:sz w:val="21"/>
      <w:szCs w:val="21"/>
    </w:rPr>
  </w:style>
  <w:style w:type="character" w:customStyle="1" w:styleId="Heading4Char">
    <w:name w:val="Heading 4 Char"/>
    <w:link w:val="Heading4"/>
    <w:rsid w:val="00FF240B"/>
    <w:rPr>
      <w:rFonts w:ascii="Arial" w:hAnsi="Arial"/>
      <w:b/>
      <w:sz w:val="18"/>
      <w:szCs w:val="24"/>
      <w:shd w:val="clear" w:color="auto" w:fill="BFBFBF"/>
      <w:lang w:eastAsia="ar-SA"/>
    </w:rPr>
  </w:style>
  <w:style w:type="character" w:customStyle="1" w:styleId="Heading5Char">
    <w:name w:val="Heading 5 Char"/>
    <w:link w:val="Heading5"/>
    <w:rsid w:val="00FF240B"/>
    <w:rPr>
      <w:rFonts w:ascii="Garamond" w:hAnsi="Garamond"/>
      <w:b/>
      <w:bCs/>
      <w:sz w:val="24"/>
      <w:szCs w:val="24"/>
      <w:lang w:eastAsia="ar-SA"/>
    </w:rPr>
  </w:style>
  <w:style w:type="paragraph" w:styleId="HTMLPreformatted">
    <w:name w:val="HTML Preformatted"/>
    <w:basedOn w:val="Normal"/>
    <w:link w:val="HTMLPreformattedChar"/>
    <w:rsid w:val="00F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FF240B"/>
    <w:rPr>
      <w:rFonts w:ascii="Courier New" w:hAnsi="Courier New" w:cs="Courier New"/>
      <w:lang w:eastAsia="ar-SA"/>
    </w:rPr>
  </w:style>
  <w:style w:type="paragraph" w:styleId="BodyText3">
    <w:name w:val="Body Text 3"/>
    <w:basedOn w:val="Normal"/>
    <w:link w:val="BodyText3Char"/>
    <w:uiPriority w:val="99"/>
    <w:semiHidden/>
    <w:unhideWhenUsed/>
    <w:rsid w:val="00CA00ED"/>
    <w:pPr>
      <w:spacing w:after="120"/>
    </w:pPr>
    <w:rPr>
      <w:sz w:val="16"/>
      <w:szCs w:val="16"/>
    </w:rPr>
  </w:style>
  <w:style w:type="character" w:customStyle="1" w:styleId="BodyText3Char">
    <w:name w:val="Body Text 3 Char"/>
    <w:link w:val="BodyText3"/>
    <w:uiPriority w:val="99"/>
    <w:semiHidden/>
    <w:rsid w:val="00CA00ED"/>
    <w:rPr>
      <w:sz w:val="16"/>
      <w:szCs w:val="16"/>
      <w:lang w:eastAsia="ar-SA"/>
    </w:rPr>
  </w:style>
  <w:style w:type="paragraph" w:styleId="Subtitle">
    <w:name w:val="Subtitle"/>
    <w:basedOn w:val="Normal"/>
    <w:next w:val="BodyText"/>
    <w:link w:val="SubtitleChar"/>
    <w:qFormat/>
    <w:rsid w:val="00CA00ED"/>
    <w:pPr>
      <w:ind w:right="-180"/>
    </w:pPr>
    <w:rPr>
      <w:rFonts w:ascii="Arial" w:hAnsi="Arial"/>
      <w:b/>
      <w:sz w:val="18"/>
    </w:rPr>
  </w:style>
  <w:style w:type="character" w:customStyle="1" w:styleId="SubtitleChar">
    <w:name w:val="Subtitle Char"/>
    <w:link w:val="Subtitle"/>
    <w:rsid w:val="00CA00ED"/>
    <w:rPr>
      <w:rFonts w:ascii="Arial" w:hAnsi="Arial"/>
      <w:b/>
      <w:sz w:val="18"/>
      <w:szCs w:val="24"/>
      <w:lang w:eastAsia="ar-SA"/>
    </w:rPr>
  </w:style>
  <w:style w:type="paragraph" w:styleId="PlainText">
    <w:name w:val="Plain Text"/>
    <w:basedOn w:val="Normal"/>
    <w:link w:val="PlainTextChar"/>
    <w:rsid w:val="00CA00ED"/>
    <w:rPr>
      <w:rFonts w:ascii="Courier New" w:hAnsi="Courier New"/>
      <w:sz w:val="20"/>
    </w:rPr>
  </w:style>
  <w:style w:type="character" w:customStyle="1" w:styleId="PlainTextChar">
    <w:name w:val="Plain Text Char"/>
    <w:link w:val="PlainText"/>
    <w:rsid w:val="00CA00ED"/>
    <w:rPr>
      <w:rFonts w:ascii="Courier New" w:hAnsi="Courier New"/>
      <w:szCs w:val="24"/>
      <w:lang w:eastAsia="ar-SA"/>
    </w:rPr>
  </w:style>
  <w:style w:type="character" w:customStyle="1" w:styleId="a">
    <w:name w:val="a"/>
    <w:rsid w:val="001834EB"/>
  </w:style>
  <w:style w:type="character" w:customStyle="1" w:styleId="UnresolvedMention">
    <w:name w:val="Unresolved Mention"/>
    <w:basedOn w:val="DefaultParagraphFont"/>
    <w:uiPriority w:val="99"/>
    <w:semiHidden/>
    <w:unhideWhenUsed/>
    <w:rsid w:val="00F2179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7d05af08aa6d5c68ace35619aa74b0b134f530e18705c4458440321091b5b581b0c15041447505b1b4d58515c424154181c084b281e0103030713425a5c0b59580f1b425c4c01090340281e0103140015425c59014d584b50535a4f162e024b43400101400117485f0b0c584f110113041747595d09584e135b4004174450580d554a120a15551440585509594e420c160717465d595c51491758140410135b5f08074e470c11074445595d08534b125811011415595908584f1408180514445e580e504e130d11011548585909594a120d1505035d4a1e500558191b150216405c540d5349101b5c6&amp;docType=docx" TargetMode="External"/><Relationship Id="rId3" Type="http://schemas.openxmlformats.org/officeDocument/2006/relationships/styles" Target="styles.xml"/><Relationship Id="rId7" Type="http://schemas.openxmlformats.org/officeDocument/2006/relationships/hyperlink" Target="https://www.utim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skmf.karvymf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9E6E-A5EA-42CC-A172-B3429D71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Siva Koteswara Rao</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 Koteswara Rao</dc:title>
  <dc:creator>sys1</dc:creator>
  <cp:lastModifiedBy>srikanth</cp:lastModifiedBy>
  <cp:revision>118</cp:revision>
  <cp:lastPrinted>2019-06-15T16:32:00Z</cp:lastPrinted>
  <dcterms:created xsi:type="dcterms:W3CDTF">2019-06-15T16:32:00Z</dcterms:created>
  <dcterms:modified xsi:type="dcterms:W3CDTF">2021-03-13T09:00:00Z</dcterms:modified>
</cp:coreProperties>
</file>